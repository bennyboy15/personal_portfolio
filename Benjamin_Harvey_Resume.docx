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EBEBF" w14:textId="77777777" w:rsidR="00FC063B" w:rsidRDefault="00A13284">
      <w:pPr>
        <w:pStyle w:val="divname"/>
      </w:pPr>
      <w:r>
        <w:rPr>
          <w:rStyle w:val="span"/>
          <w:sz w:val="48"/>
          <w:szCs w:val="48"/>
        </w:rPr>
        <w:t>Benjamin</w:t>
      </w:r>
      <w:r>
        <w:t xml:space="preserve"> </w:t>
      </w:r>
      <w:r>
        <w:rPr>
          <w:rStyle w:val="span"/>
          <w:sz w:val="48"/>
          <w:szCs w:val="48"/>
        </w:rPr>
        <w:t>Harvey</w:t>
      </w:r>
    </w:p>
    <w:p w14:paraId="3B1EBEC0" w14:textId="2A050392" w:rsidR="00FC063B" w:rsidRDefault="00A13284">
      <w:pPr>
        <w:pStyle w:val="div"/>
        <w:spacing w:before="160" w:line="360" w:lineRule="atLeast"/>
        <w:jc w:val="center"/>
      </w:pPr>
      <w:r>
        <w:rPr>
          <w:rStyle w:val="span"/>
        </w:rPr>
        <w:t> </w:t>
      </w:r>
      <w:r>
        <w:rPr>
          <w:rStyle w:val="documentzipsuffix"/>
        </w:rPr>
        <w:t xml:space="preserve"> </w:t>
      </w:r>
      <w:r>
        <w:rPr>
          <w:rStyle w:val="span"/>
          <w:vanish/>
        </w:rPr>
        <w:t> </w:t>
      </w:r>
      <w:r>
        <w:rPr>
          <w:rStyle w:val="documentzipprefix"/>
        </w:rPr>
        <w:t xml:space="preserve"> </w:t>
      </w:r>
      <w:r>
        <w:rPr>
          <w:rStyle w:val="span"/>
        </w:rPr>
        <w:t>Adelaide, SA</w:t>
      </w:r>
      <w:r w:rsidR="00662737">
        <w:rPr>
          <w:rStyle w:val="span"/>
        </w:rPr>
        <w:t xml:space="preserve">, </w:t>
      </w:r>
      <w:r w:rsidR="00E433C9">
        <w:rPr>
          <w:rStyle w:val="span"/>
        </w:rPr>
        <w:t>Underdale</w:t>
      </w:r>
      <w:r w:rsidR="00662737">
        <w:rPr>
          <w:rStyle w:val="span"/>
        </w:rPr>
        <w:t>,</w:t>
      </w:r>
      <w:r>
        <w:rPr>
          <w:rStyle w:val="span"/>
        </w:rPr>
        <w:t xml:space="preserve"> 50</w:t>
      </w:r>
      <w:r w:rsidR="00E433C9">
        <w:rPr>
          <w:rStyle w:val="span"/>
        </w:rPr>
        <w:t>32</w:t>
      </w:r>
    </w:p>
    <w:p w14:paraId="3B1EBEC1" w14:textId="4DA7E2D1" w:rsidR="00FC063B" w:rsidRDefault="00315DB2">
      <w:pPr>
        <w:pStyle w:val="div"/>
        <w:spacing w:line="360" w:lineRule="atLeast"/>
        <w:jc w:val="center"/>
      </w:pPr>
      <w:r>
        <w:rPr>
          <w:rStyle w:val="span"/>
        </w:rPr>
        <w:t xml:space="preserve">Ph: </w:t>
      </w:r>
      <w:proofErr w:type="gramStart"/>
      <w:r w:rsidR="00A13284">
        <w:rPr>
          <w:rStyle w:val="span"/>
        </w:rPr>
        <w:t xml:space="preserve">0477504056 </w:t>
      </w:r>
      <w:r>
        <w:rPr>
          <w:rStyle w:val="span"/>
        </w:rPr>
        <w:t xml:space="preserve"> Email</w:t>
      </w:r>
      <w:proofErr w:type="gramEnd"/>
      <w:r>
        <w:rPr>
          <w:rStyle w:val="span"/>
        </w:rPr>
        <w:t xml:space="preserve">: </w:t>
      </w:r>
      <w:r w:rsidR="00A13284">
        <w:rPr>
          <w:rStyle w:val="span"/>
        </w:rPr>
        <w:t>benjaminharvey2000@gmail.com</w:t>
      </w:r>
      <w:r w:rsidR="00A13284">
        <w:t xml:space="preserve"> </w:t>
      </w:r>
    </w:p>
    <w:p w14:paraId="31CB9054" w14:textId="5B9ED669" w:rsidR="00315DB2" w:rsidRDefault="00315DB2">
      <w:pPr>
        <w:pStyle w:val="div"/>
        <w:spacing w:line="360" w:lineRule="atLeast"/>
        <w:jc w:val="center"/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49C49AA9" wp14:editId="6F1F271F">
            <wp:simplePos x="0" y="0"/>
            <wp:positionH relativeFrom="column">
              <wp:posOffset>2184400</wp:posOffset>
            </wp:positionH>
            <wp:positionV relativeFrom="paragraph">
              <wp:posOffset>57150</wp:posOffset>
            </wp:positionV>
            <wp:extent cx="175042" cy="171450"/>
            <wp:effectExtent l="0" t="0" r="0" b="0"/>
            <wp:wrapNone/>
            <wp:docPr id="178940219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02199" name="Graphic 1789402199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42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Pr="009C153E">
          <w:rPr>
            <w:rStyle w:val="Hyperlink"/>
          </w:rPr>
          <w:t>https://github.com/bennyboy15</w:t>
        </w:r>
      </w:hyperlink>
      <w:r>
        <w:t xml:space="preserve"> </w:t>
      </w:r>
    </w:p>
    <w:p w14:paraId="14065A3B" w14:textId="17777B75" w:rsidR="009E69EE" w:rsidRDefault="00315DB2">
      <w:pPr>
        <w:pStyle w:val="div"/>
        <w:spacing w:line="360" w:lineRule="atLeast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A9EF2D4" wp14:editId="005D79D0">
            <wp:simplePos x="0" y="0"/>
            <wp:positionH relativeFrom="column">
              <wp:posOffset>1549400</wp:posOffset>
            </wp:positionH>
            <wp:positionV relativeFrom="paragraph">
              <wp:posOffset>63500</wp:posOffset>
            </wp:positionV>
            <wp:extent cx="184150" cy="184150"/>
            <wp:effectExtent l="0" t="0" r="0" b="0"/>
            <wp:wrapNone/>
            <wp:docPr id="997871376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71376" name="Graphic 997871376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0" w:history="1">
        <w:r w:rsidRPr="00A37C58">
          <w:rPr>
            <w:rStyle w:val="Hyperlink"/>
          </w:rPr>
          <w:t>www.linkedin.com/in/benjamin-harvey-159b7a267</w:t>
        </w:r>
      </w:hyperlink>
    </w:p>
    <w:p w14:paraId="034B2386" w14:textId="36284018" w:rsidR="00440DF6" w:rsidRPr="00024A5C" w:rsidRDefault="00315DB2" w:rsidP="00440DF6">
      <w:pPr>
        <w:pStyle w:val="div"/>
        <w:spacing w:line="360" w:lineRule="atLeast"/>
        <w:jc w:val="center"/>
        <w:rPr>
          <w:color w:val="FF0000"/>
        </w:rPr>
      </w:pPr>
      <w:r w:rsidRPr="00440DF6">
        <w:rPr>
          <w:noProof/>
        </w:rPr>
        <w:drawing>
          <wp:anchor distT="0" distB="0" distL="114300" distR="114300" simplePos="0" relativeHeight="251669504" behindDoc="0" locked="0" layoutInCell="1" allowOverlap="1" wp14:anchorId="72914C89" wp14:editId="3B04AE72">
            <wp:simplePos x="0" y="0"/>
            <wp:positionH relativeFrom="column">
              <wp:posOffset>1054100</wp:posOffset>
            </wp:positionH>
            <wp:positionV relativeFrom="paragraph">
              <wp:posOffset>57150</wp:posOffset>
            </wp:positionV>
            <wp:extent cx="203200" cy="203200"/>
            <wp:effectExtent l="0" t="0" r="0" b="0"/>
            <wp:wrapNone/>
            <wp:docPr id="112739245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92453" name="Graphic 1127392453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3708" w:rsidRPr="00440DF6">
        <w:t>Digital Portfolio</w:t>
      </w:r>
      <w:r w:rsidR="00FD4966" w:rsidRPr="00440DF6">
        <w:t xml:space="preserve"> - </w:t>
      </w:r>
      <w:hyperlink r:id="rId13" w:history="1">
        <w:r w:rsidR="00440DF6" w:rsidRPr="00A37C58">
          <w:rPr>
            <w:rStyle w:val="Hyperlink"/>
          </w:rPr>
          <w:t>https://bennyboy15.github.io/personal_portfolio/</w:t>
        </w:r>
      </w:hyperlink>
    </w:p>
    <w:p w14:paraId="3B1EBEC2" w14:textId="332F086D" w:rsidR="00FC063B" w:rsidRDefault="00A13284" w:rsidP="00E23708">
      <w:pPr>
        <w:pStyle w:val="divdocumentdivsectiontitle"/>
        <w:tabs>
          <w:tab w:val="left" w:pos="3440"/>
          <w:tab w:val="center" w:pos="10560"/>
        </w:tabs>
        <w:spacing w:before="400" w:after="14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Education   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E23708">
        <w:rPr>
          <w:u w:val="single"/>
        </w:rPr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FC063B" w14:paraId="3B1EBEC6" w14:textId="77777777">
        <w:trPr>
          <w:tblCellSpacing w:w="0" w:type="dxa"/>
        </w:trPr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1EBEC3" w14:textId="0829E2F7" w:rsidR="00FC063B" w:rsidRDefault="00A77C79">
            <w:pPr>
              <w:pStyle w:val="spandateswrapperParagraph"/>
              <w:spacing w:line="36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Completed</w:t>
            </w:r>
            <w:r w:rsidR="00A13284">
              <w:rPr>
                <w:rStyle w:val="span"/>
              </w:rPr>
              <w:t xml:space="preserve"> 11/2023</w:t>
            </w:r>
          </w:p>
        </w:tc>
        <w:tc>
          <w:tcPr>
            <w:tcW w:w="84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1EBEC4" w14:textId="77777777" w:rsidR="00FC063B" w:rsidRDefault="00A13284">
            <w:pPr>
              <w:pStyle w:val="spandateswrapperParagraph"/>
              <w:spacing w:line="360" w:lineRule="atLeast"/>
              <w:textAlignment w:val="auto"/>
              <w:rPr>
                <w:rStyle w:val="span"/>
              </w:rPr>
            </w:pPr>
            <w:r>
              <w:rPr>
                <w:rStyle w:val="spandegree"/>
                <w:color w:val="222222"/>
              </w:rPr>
              <w:t>Bachelor of Software Engineering (Honours)</w:t>
            </w:r>
            <w:r>
              <w:rPr>
                <w:rStyle w:val="span"/>
                <w:color w:val="222222"/>
              </w:rPr>
              <w:t xml:space="preserve">: </w:t>
            </w:r>
            <w:r>
              <w:rPr>
                <w:rStyle w:val="spanprogramline"/>
                <w:color w:val="222222"/>
              </w:rPr>
              <w:t>Information Technology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3B1EBEC5" w14:textId="77777777" w:rsidR="00FC063B" w:rsidRDefault="00A13284">
            <w:pPr>
              <w:pStyle w:val="spanpaddedline"/>
              <w:spacing w:line="360" w:lineRule="atLeast"/>
              <w:rPr>
                <w:rStyle w:val="divdocumentsinglecolumn"/>
                <w:color w:val="222222"/>
              </w:rPr>
            </w:pPr>
            <w:r>
              <w:rPr>
                <w:rStyle w:val="spancompanyname"/>
                <w:color w:val="222222"/>
              </w:rPr>
              <w:t>University of South Australia</w:t>
            </w:r>
            <w:r>
              <w:rPr>
                <w:rStyle w:val="span"/>
                <w:color w:val="222222"/>
              </w:rPr>
              <w:t xml:space="preserve"> - Adelaide, SA</w:t>
            </w:r>
          </w:p>
        </w:tc>
      </w:tr>
    </w:tbl>
    <w:p w14:paraId="3B1EBEC7" w14:textId="77777777" w:rsidR="00FC063B" w:rsidRDefault="00A13284">
      <w:pPr>
        <w:pStyle w:val="divdocumentdivsectiontitle"/>
        <w:tabs>
          <w:tab w:val="center" w:pos="10560"/>
        </w:tabs>
        <w:spacing w:before="280" w:after="14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Professional Summary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B1EBEC8" w14:textId="2F3F16B9" w:rsidR="00FC063B" w:rsidRDefault="001835B6">
      <w:pPr>
        <w:pStyle w:val="p"/>
        <w:spacing w:line="360" w:lineRule="atLeast"/>
        <w:ind w:left="2100"/>
      </w:pPr>
      <w:r>
        <w:t xml:space="preserve">With 1.5 </w:t>
      </w:r>
      <w:r w:rsidR="00024A5C">
        <w:t>years’ experience</w:t>
      </w:r>
      <w:r>
        <w:t xml:space="preserve"> with Microsoft’s Power Platform and experience in </w:t>
      </w:r>
      <w:r w:rsidR="00024A5C">
        <w:t>developing, testing and maintaining business solution software,</w:t>
      </w:r>
      <w:r>
        <w:t xml:space="preserve"> I am an extremely </w:t>
      </w:r>
      <w:r w:rsidR="00951894">
        <w:t>determined</w:t>
      </w:r>
      <w:r w:rsidR="00A13284">
        <w:t xml:space="preserve"> </w:t>
      </w:r>
      <w:r w:rsidR="00951894">
        <w:t xml:space="preserve">and self-motivated </w:t>
      </w:r>
      <w:r w:rsidR="00A66D28">
        <w:t>individual</w:t>
      </w:r>
      <w:r>
        <w:t xml:space="preserve"> who has</w:t>
      </w:r>
      <w:r w:rsidR="00A13284">
        <w:t xml:space="preserve"> complet</w:t>
      </w:r>
      <w:r w:rsidR="00AE5DD0">
        <w:t>ed</w:t>
      </w:r>
      <w:r w:rsidR="00A13284">
        <w:t xml:space="preserve"> a Bachelor of Software Engineering (Honours) degree at the University of South Australia. Fluent in Python, HTML &amp; CSS,</w:t>
      </w:r>
      <w:r w:rsidR="00A77C79">
        <w:t xml:space="preserve"> JavaScript</w:t>
      </w:r>
      <w:r w:rsidR="00C179AE">
        <w:t xml:space="preserve"> with a focus on Microsoft’s Power Platform</w:t>
      </w:r>
      <w:r w:rsidR="00A13284">
        <w:t xml:space="preserve">. </w:t>
      </w:r>
      <w:r>
        <w:t>I s</w:t>
      </w:r>
      <w:r w:rsidR="00257773">
        <w:t xml:space="preserve">upport project coordination, </w:t>
      </w:r>
      <w:r w:rsidR="00F92624">
        <w:t>design,</w:t>
      </w:r>
      <w:r w:rsidR="00257773">
        <w:t xml:space="preserve"> and programming</w:t>
      </w:r>
      <w:r w:rsidR="00A77C79">
        <w:t xml:space="preserve"> of business software solutions to solve pain points in a business</w:t>
      </w:r>
      <w:r w:rsidR="00257773">
        <w:t xml:space="preserve">. </w:t>
      </w:r>
      <w:r w:rsidR="00A77C79">
        <w:t>Projects include asset maintenance register, training matrix, parts return system and consignment parts ordering system</w:t>
      </w:r>
      <w:r w:rsidR="00C179AE">
        <w:t xml:space="preserve"> and more.</w:t>
      </w:r>
    </w:p>
    <w:p w14:paraId="3B1EBEC9" w14:textId="77777777" w:rsidR="00FC063B" w:rsidRDefault="00A13284">
      <w:pPr>
        <w:pStyle w:val="divdocumentdivsectiontitle"/>
        <w:tabs>
          <w:tab w:val="center" w:pos="10560"/>
        </w:tabs>
        <w:spacing w:before="280" w:after="14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Skills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tbl>
      <w:tblPr>
        <w:tblStyle w:val="divdocumenttable"/>
        <w:tblW w:w="0" w:type="auto"/>
        <w:tblInd w:w="210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230"/>
        <w:gridCol w:w="4230"/>
      </w:tblGrid>
      <w:tr w:rsidR="00FC063B" w14:paraId="3B1EBED2" w14:textId="77777777">
        <w:tc>
          <w:tcPr>
            <w:tcW w:w="423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1EBECB" w14:textId="77777777" w:rsidR="00FC063B" w:rsidRDefault="00A13284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10"/>
            </w:pPr>
            <w:r>
              <w:t>Project Management</w:t>
            </w:r>
          </w:p>
          <w:p w14:paraId="3B1EBECC" w14:textId="77777777" w:rsidR="00FC063B" w:rsidRDefault="00A13284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10"/>
            </w:pPr>
            <w:r>
              <w:t>HTML, CSS, JavaScript</w:t>
            </w:r>
          </w:p>
          <w:p w14:paraId="63E82D24" w14:textId="2184FBC4" w:rsidR="00FC063B" w:rsidRDefault="00A13284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10"/>
            </w:pPr>
            <w:r>
              <w:t>Python</w:t>
            </w:r>
          </w:p>
          <w:p w14:paraId="73424F80" w14:textId="77777777" w:rsidR="00A13284" w:rsidRDefault="00A13284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10"/>
            </w:pPr>
            <w:r>
              <w:t>Data Structures</w:t>
            </w:r>
          </w:p>
          <w:p w14:paraId="7D185344" w14:textId="77777777" w:rsidR="001835B6" w:rsidRDefault="001835B6" w:rsidP="00510488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10"/>
            </w:pPr>
            <w:r>
              <w:t>Communication</w:t>
            </w:r>
          </w:p>
          <w:p w14:paraId="05C29553" w14:textId="77777777" w:rsidR="00024A5C" w:rsidRDefault="00024A5C" w:rsidP="00510488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10"/>
            </w:pPr>
            <w:r>
              <w:t>Working with stakeholders</w:t>
            </w:r>
          </w:p>
          <w:p w14:paraId="3B1EBECD" w14:textId="7EA67D7B" w:rsidR="004062A1" w:rsidRDefault="004062A1" w:rsidP="00510488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10"/>
            </w:pPr>
            <w:r>
              <w:t>Ability to work under broad instructions</w:t>
            </w:r>
          </w:p>
        </w:tc>
        <w:tc>
          <w:tcPr>
            <w:tcW w:w="423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1EBECF" w14:textId="5D7BC380" w:rsidR="00FC063B" w:rsidRDefault="00A13284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10"/>
            </w:pPr>
            <w:r>
              <w:t>Databas</w:t>
            </w:r>
            <w:r w:rsidR="00024A5C">
              <w:t>ing</w:t>
            </w:r>
            <w:r>
              <w:t xml:space="preserve"> - MS SQL</w:t>
            </w:r>
          </w:p>
          <w:p w14:paraId="0B58ADF9" w14:textId="77777777" w:rsidR="00FC063B" w:rsidRDefault="00A13284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10"/>
            </w:pPr>
            <w:r>
              <w:t>Agile Methodology</w:t>
            </w:r>
          </w:p>
          <w:p w14:paraId="6CB58241" w14:textId="77777777" w:rsidR="0082461F" w:rsidRDefault="0082461F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10"/>
            </w:pPr>
            <w:r>
              <w:t>Version Control (Git)</w:t>
            </w:r>
          </w:p>
          <w:p w14:paraId="54DF8F90" w14:textId="77777777" w:rsidR="00FF08B7" w:rsidRDefault="00FF08B7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10"/>
            </w:pPr>
            <w:r>
              <w:t>Problem Solving</w:t>
            </w:r>
          </w:p>
          <w:p w14:paraId="390ABA4F" w14:textId="77777777" w:rsidR="001835B6" w:rsidRDefault="001835B6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10"/>
            </w:pPr>
            <w:r>
              <w:t>Requirements gathering</w:t>
            </w:r>
          </w:p>
          <w:p w14:paraId="1DBD5481" w14:textId="77777777" w:rsidR="00510488" w:rsidRDefault="00510488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10"/>
            </w:pPr>
            <w:r>
              <w:t>High EQ</w:t>
            </w:r>
          </w:p>
          <w:p w14:paraId="3B1EBED1" w14:textId="6FB42416" w:rsidR="004062A1" w:rsidRDefault="004062A1" w:rsidP="004062A1">
            <w:pPr>
              <w:pStyle w:val="ulli"/>
              <w:spacing w:line="360" w:lineRule="atLeast"/>
              <w:ind w:left="460"/>
            </w:pPr>
          </w:p>
        </w:tc>
      </w:tr>
    </w:tbl>
    <w:p w14:paraId="3B1EBED3" w14:textId="77777777" w:rsidR="00FC063B" w:rsidRDefault="00A13284">
      <w:pPr>
        <w:pStyle w:val="ulli"/>
        <w:numPr>
          <w:ilvl w:val="0"/>
          <w:numId w:val="3"/>
        </w:numPr>
        <w:spacing w:line="360" w:lineRule="atLeast"/>
        <w:ind w:left="2560" w:hanging="210"/>
        <w:rPr>
          <w:vanish/>
        </w:rPr>
      </w:pPr>
      <w:r>
        <w:rPr>
          <w:vanish/>
        </w:rPr>
        <w:t>Tutor Students</w:t>
      </w:r>
    </w:p>
    <w:p w14:paraId="3B1EBED4" w14:textId="77777777" w:rsidR="00FC063B" w:rsidRDefault="00A13284">
      <w:pPr>
        <w:pStyle w:val="ulli"/>
        <w:numPr>
          <w:ilvl w:val="0"/>
          <w:numId w:val="3"/>
        </w:numPr>
        <w:spacing w:line="360" w:lineRule="atLeast"/>
        <w:ind w:left="2560" w:hanging="210"/>
        <w:rPr>
          <w:vanish/>
        </w:rPr>
      </w:pPr>
      <w:r>
        <w:rPr>
          <w:vanish/>
        </w:rPr>
        <w:t>Project Management</w:t>
      </w:r>
    </w:p>
    <w:p w14:paraId="3B1EBED5" w14:textId="77777777" w:rsidR="00FC063B" w:rsidRDefault="00A13284">
      <w:pPr>
        <w:pStyle w:val="ulli"/>
        <w:numPr>
          <w:ilvl w:val="0"/>
          <w:numId w:val="3"/>
        </w:numPr>
        <w:spacing w:line="360" w:lineRule="atLeast"/>
        <w:ind w:left="2560" w:hanging="210"/>
        <w:rPr>
          <w:vanish/>
        </w:rPr>
      </w:pPr>
      <w:r>
        <w:rPr>
          <w:vanish/>
        </w:rPr>
        <w:t>HTML, CSS, JavaScript</w:t>
      </w:r>
    </w:p>
    <w:p w14:paraId="3B1EBED6" w14:textId="77777777" w:rsidR="00FC063B" w:rsidRDefault="00A13284">
      <w:pPr>
        <w:pStyle w:val="ulli"/>
        <w:numPr>
          <w:ilvl w:val="0"/>
          <w:numId w:val="3"/>
        </w:numPr>
        <w:spacing w:line="360" w:lineRule="atLeast"/>
        <w:ind w:left="2560" w:hanging="210"/>
        <w:rPr>
          <w:vanish/>
        </w:rPr>
      </w:pPr>
      <w:r>
        <w:rPr>
          <w:vanish/>
        </w:rPr>
        <w:t>Python programming</w:t>
      </w:r>
    </w:p>
    <w:p w14:paraId="3B1EBED7" w14:textId="77777777" w:rsidR="00FC063B" w:rsidRDefault="00A13284">
      <w:pPr>
        <w:pStyle w:val="ulli"/>
        <w:numPr>
          <w:ilvl w:val="0"/>
          <w:numId w:val="4"/>
        </w:numPr>
        <w:spacing w:line="360" w:lineRule="atLeast"/>
        <w:ind w:left="2560" w:hanging="210"/>
        <w:rPr>
          <w:vanish/>
        </w:rPr>
      </w:pPr>
      <w:r>
        <w:rPr>
          <w:vanish/>
        </w:rPr>
        <w:t>Java programming</w:t>
      </w:r>
    </w:p>
    <w:p w14:paraId="3B1EBED8" w14:textId="77777777" w:rsidR="00FC063B" w:rsidRDefault="00A13284">
      <w:pPr>
        <w:pStyle w:val="ulli"/>
        <w:numPr>
          <w:ilvl w:val="0"/>
          <w:numId w:val="4"/>
        </w:numPr>
        <w:spacing w:line="360" w:lineRule="atLeast"/>
        <w:ind w:left="2560" w:hanging="210"/>
        <w:rPr>
          <w:vanish/>
        </w:rPr>
      </w:pPr>
      <w:r>
        <w:rPr>
          <w:vanish/>
        </w:rPr>
        <w:t>Database - MS SQL</w:t>
      </w:r>
    </w:p>
    <w:p w14:paraId="3B1EBED9" w14:textId="77777777" w:rsidR="00FC063B" w:rsidRDefault="00A13284">
      <w:pPr>
        <w:pStyle w:val="ulli"/>
        <w:numPr>
          <w:ilvl w:val="0"/>
          <w:numId w:val="4"/>
        </w:numPr>
        <w:spacing w:line="360" w:lineRule="atLeast"/>
        <w:ind w:left="2560" w:hanging="210"/>
        <w:rPr>
          <w:vanish/>
        </w:rPr>
      </w:pPr>
      <w:r>
        <w:rPr>
          <w:vanish/>
        </w:rPr>
        <w:t>Source Code Review</w:t>
      </w:r>
    </w:p>
    <w:p w14:paraId="3B1EBEDA" w14:textId="77777777" w:rsidR="00FC063B" w:rsidRDefault="00A13284">
      <w:pPr>
        <w:pStyle w:val="ulli"/>
        <w:numPr>
          <w:ilvl w:val="0"/>
          <w:numId w:val="4"/>
        </w:numPr>
        <w:spacing w:line="360" w:lineRule="atLeast"/>
        <w:ind w:left="2560" w:hanging="210"/>
        <w:rPr>
          <w:vanish/>
        </w:rPr>
      </w:pPr>
      <w:r>
        <w:rPr>
          <w:vanish/>
        </w:rPr>
        <w:t>Agile Methodology</w:t>
      </w:r>
    </w:p>
    <w:p w14:paraId="5AAEAE7A" w14:textId="77777777" w:rsidR="00440DF6" w:rsidRDefault="00440DF6">
      <w:pPr>
        <w:pStyle w:val="divdocumentdivsectiontitle"/>
        <w:tabs>
          <w:tab w:val="center" w:pos="10560"/>
        </w:tabs>
        <w:spacing w:before="280" w:after="140"/>
        <w:ind w:right="200"/>
        <w:rPr>
          <w:b/>
          <w:bCs/>
          <w:smallCaps/>
        </w:rPr>
      </w:pPr>
    </w:p>
    <w:p w14:paraId="1383269C" w14:textId="77777777" w:rsidR="00440DF6" w:rsidRDefault="00440DF6">
      <w:pPr>
        <w:pStyle w:val="divdocumentdivsectiontitle"/>
        <w:tabs>
          <w:tab w:val="center" w:pos="10560"/>
        </w:tabs>
        <w:spacing w:before="280" w:after="140"/>
        <w:ind w:right="200"/>
        <w:rPr>
          <w:b/>
          <w:bCs/>
          <w:smallCaps/>
        </w:rPr>
      </w:pPr>
    </w:p>
    <w:p w14:paraId="5001AAED" w14:textId="77777777" w:rsidR="00440DF6" w:rsidRDefault="00440DF6">
      <w:pPr>
        <w:pStyle w:val="divdocumentdivsectiontitle"/>
        <w:tabs>
          <w:tab w:val="center" w:pos="10560"/>
        </w:tabs>
        <w:spacing w:before="280" w:after="140"/>
        <w:ind w:right="200"/>
        <w:rPr>
          <w:b/>
          <w:bCs/>
          <w:smallCaps/>
        </w:rPr>
      </w:pPr>
    </w:p>
    <w:p w14:paraId="3B1EBEDB" w14:textId="296CDA5B" w:rsidR="00FC063B" w:rsidRDefault="00A13284">
      <w:pPr>
        <w:pStyle w:val="divdocumentdivsectiontitle"/>
        <w:tabs>
          <w:tab w:val="center" w:pos="10560"/>
        </w:tabs>
        <w:spacing w:before="280" w:after="140"/>
        <w:ind w:right="200"/>
        <w:rPr>
          <w:b/>
          <w:bCs/>
          <w:smallCaps/>
        </w:rPr>
      </w:pPr>
      <w:r>
        <w:rPr>
          <w:b/>
          <w:bCs/>
          <w:smallCaps/>
        </w:rPr>
        <w:lastRenderedPageBreak/>
        <w:t xml:space="preserve">Professional Experience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FC063B" w14:paraId="3B1EBEE4" w14:textId="77777777">
        <w:trPr>
          <w:tblCellSpacing w:w="0" w:type="dxa"/>
        </w:trPr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7FC9AE" w14:textId="4CDEC7AF" w:rsidR="00407018" w:rsidRDefault="00407018" w:rsidP="00AE5DD0">
            <w:pPr>
              <w:pStyle w:val="spandateswrapperParagraph"/>
              <w:spacing w:line="360" w:lineRule="atLeast"/>
              <w:textAlignment w:val="auto"/>
              <w:rPr>
                <w:rStyle w:val="span"/>
              </w:rPr>
            </w:pPr>
            <w:r>
              <w:rPr>
                <w:rStyle w:val="span"/>
              </w:rPr>
              <w:t>01/2024 &gt; Current</w:t>
            </w:r>
          </w:p>
          <w:p w14:paraId="29A3D1DF" w14:textId="77777777" w:rsidR="00407018" w:rsidRDefault="00407018" w:rsidP="00AE5DD0">
            <w:pPr>
              <w:pStyle w:val="spandateswrapperParagraph"/>
              <w:spacing w:line="360" w:lineRule="atLeast"/>
              <w:textAlignment w:val="auto"/>
              <w:rPr>
                <w:rStyle w:val="span"/>
              </w:rPr>
            </w:pPr>
          </w:p>
          <w:p w14:paraId="4365D72D" w14:textId="77777777" w:rsidR="00407018" w:rsidRDefault="00407018" w:rsidP="00AE5DD0">
            <w:pPr>
              <w:pStyle w:val="spandateswrapperParagraph"/>
              <w:spacing w:line="360" w:lineRule="atLeast"/>
              <w:textAlignment w:val="auto"/>
              <w:rPr>
                <w:rStyle w:val="span"/>
              </w:rPr>
            </w:pPr>
          </w:p>
          <w:p w14:paraId="7AD34859" w14:textId="77777777" w:rsidR="00407018" w:rsidRDefault="00407018" w:rsidP="00AE5DD0">
            <w:pPr>
              <w:pStyle w:val="spandateswrapperParagraph"/>
              <w:spacing w:line="360" w:lineRule="atLeast"/>
              <w:textAlignment w:val="auto"/>
              <w:rPr>
                <w:rStyle w:val="span"/>
              </w:rPr>
            </w:pPr>
          </w:p>
          <w:p w14:paraId="7FAA8923" w14:textId="77777777" w:rsidR="00407018" w:rsidRDefault="00407018" w:rsidP="00AE5DD0">
            <w:pPr>
              <w:pStyle w:val="spandateswrapperParagraph"/>
              <w:spacing w:line="360" w:lineRule="atLeast"/>
              <w:textAlignment w:val="auto"/>
              <w:rPr>
                <w:rStyle w:val="span"/>
              </w:rPr>
            </w:pPr>
          </w:p>
          <w:p w14:paraId="5EE63CFC" w14:textId="77777777" w:rsidR="00BC77AA" w:rsidRDefault="00BC77AA" w:rsidP="00AE5DD0">
            <w:pPr>
              <w:pStyle w:val="spandateswrapperParagraph"/>
              <w:spacing w:line="360" w:lineRule="atLeast"/>
              <w:textAlignment w:val="auto"/>
              <w:rPr>
                <w:rStyle w:val="span"/>
              </w:rPr>
            </w:pPr>
          </w:p>
          <w:p w14:paraId="40FA8B58" w14:textId="77777777" w:rsidR="00BC77AA" w:rsidRDefault="00BC77AA" w:rsidP="00AE5DD0">
            <w:pPr>
              <w:pStyle w:val="spandateswrapperParagraph"/>
              <w:spacing w:line="360" w:lineRule="atLeast"/>
              <w:textAlignment w:val="auto"/>
              <w:rPr>
                <w:rStyle w:val="span"/>
              </w:rPr>
            </w:pPr>
          </w:p>
          <w:p w14:paraId="02CEC491" w14:textId="77777777" w:rsidR="00BC77AA" w:rsidRDefault="00BC77AA" w:rsidP="00AE5DD0">
            <w:pPr>
              <w:pStyle w:val="spandateswrapperParagraph"/>
              <w:spacing w:line="360" w:lineRule="atLeast"/>
              <w:textAlignment w:val="auto"/>
              <w:rPr>
                <w:rStyle w:val="span"/>
              </w:rPr>
            </w:pPr>
          </w:p>
          <w:p w14:paraId="59460C03" w14:textId="64713DC8" w:rsidR="00AE5DD0" w:rsidRDefault="00C9422A" w:rsidP="00AE5DD0">
            <w:pPr>
              <w:pStyle w:val="spandateswrapperParagraph"/>
              <w:spacing w:line="360" w:lineRule="atLeast"/>
              <w:textAlignment w:val="auto"/>
              <w:rPr>
                <w:rStyle w:val="span"/>
              </w:rPr>
            </w:pPr>
            <w:r>
              <w:rPr>
                <w:rStyle w:val="span"/>
              </w:rPr>
              <w:t xml:space="preserve">10/2023 &gt; </w:t>
            </w:r>
            <w:r w:rsidR="0084538F">
              <w:rPr>
                <w:rStyle w:val="span"/>
              </w:rPr>
              <w:t>12</w:t>
            </w:r>
            <w:r w:rsidR="00AE5DD0">
              <w:rPr>
                <w:rStyle w:val="span"/>
              </w:rPr>
              <w:t>/202</w:t>
            </w:r>
            <w:r w:rsidR="0084538F">
              <w:rPr>
                <w:rStyle w:val="span"/>
              </w:rPr>
              <w:t>3</w:t>
            </w:r>
            <w:r w:rsidR="00AE5DD0">
              <w:rPr>
                <w:rStyle w:val="spandateswrapper"/>
              </w:rPr>
              <w:t xml:space="preserve"> </w:t>
            </w:r>
          </w:p>
          <w:p w14:paraId="344BC15E" w14:textId="77777777" w:rsidR="00AE5DD0" w:rsidRDefault="00AE5DD0">
            <w:pPr>
              <w:pStyle w:val="spandateswrapperParagraph"/>
              <w:spacing w:line="360" w:lineRule="atLeast"/>
              <w:textAlignment w:val="auto"/>
              <w:rPr>
                <w:rStyle w:val="span"/>
              </w:rPr>
            </w:pPr>
          </w:p>
          <w:p w14:paraId="345811E8" w14:textId="77777777" w:rsidR="00AE5DD0" w:rsidRDefault="00AE5DD0">
            <w:pPr>
              <w:pStyle w:val="spandateswrapperParagraph"/>
              <w:spacing w:line="360" w:lineRule="atLeast"/>
              <w:textAlignment w:val="auto"/>
              <w:rPr>
                <w:rStyle w:val="span"/>
              </w:rPr>
            </w:pPr>
          </w:p>
          <w:p w14:paraId="58846171" w14:textId="77777777" w:rsidR="00AE5DD0" w:rsidRDefault="00AE5DD0">
            <w:pPr>
              <w:pStyle w:val="spandateswrapperParagraph"/>
              <w:spacing w:line="360" w:lineRule="atLeast"/>
              <w:textAlignment w:val="auto"/>
              <w:rPr>
                <w:rStyle w:val="span"/>
              </w:rPr>
            </w:pPr>
          </w:p>
          <w:p w14:paraId="7E658928" w14:textId="77777777" w:rsidR="00AE5DD0" w:rsidRDefault="00AE5DD0">
            <w:pPr>
              <w:pStyle w:val="spandateswrapperParagraph"/>
              <w:spacing w:line="360" w:lineRule="atLeast"/>
              <w:textAlignment w:val="auto"/>
              <w:rPr>
                <w:rStyle w:val="span"/>
              </w:rPr>
            </w:pPr>
          </w:p>
          <w:p w14:paraId="2C7E822F" w14:textId="77777777" w:rsidR="00AE5DD0" w:rsidRDefault="00AE5DD0">
            <w:pPr>
              <w:pStyle w:val="spandateswrapperParagraph"/>
              <w:spacing w:line="360" w:lineRule="atLeast"/>
              <w:textAlignment w:val="auto"/>
              <w:rPr>
                <w:rStyle w:val="span"/>
              </w:rPr>
            </w:pPr>
          </w:p>
          <w:p w14:paraId="41EF833D" w14:textId="77777777" w:rsidR="00AE5DD0" w:rsidRDefault="00AE5DD0">
            <w:pPr>
              <w:pStyle w:val="spandateswrapperParagraph"/>
              <w:spacing w:line="360" w:lineRule="atLeast"/>
              <w:textAlignment w:val="auto"/>
              <w:rPr>
                <w:rStyle w:val="span"/>
              </w:rPr>
            </w:pPr>
          </w:p>
          <w:p w14:paraId="2ED2AB63" w14:textId="77777777" w:rsidR="00F83591" w:rsidRDefault="00F83591">
            <w:pPr>
              <w:pStyle w:val="spandateswrapperParagraph"/>
              <w:spacing w:line="360" w:lineRule="atLeast"/>
              <w:textAlignment w:val="auto"/>
              <w:rPr>
                <w:rStyle w:val="span"/>
              </w:rPr>
            </w:pPr>
          </w:p>
          <w:p w14:paraId="33636CE9" w14:textId="695BBB2A" w:rsidR="0069522F" w:rsidRDefault="0069522F">
            <w:pPr>
              <w:pStyle w:val="spandateswrapperParagraph"/>
              <w:spacing w:line="360" w:lineRule="atLeast"/>
              <w:textAlignment w:val="auto"/>
              <w:rPr>
                <w:rStyle w:val="span"/>
              </w:rPr>
            </w:pPr>
            <w:r>
              <w:rPr>
                <w:rStyle w:val="span"/>
              </w:rPr>
              <w:t>08/2021</w:t>
            </w:r>
            <w:r>
              <w:rPr>
                <w:rStyle w:val="spandateswrapper"/>
              </w:rPr>
              <w:t xml:space="preserve"> </w:t>
            </w:r>
            <w:r w:rsidR="00CE3D18">
              <w:rPr>
                <w:rStyle w:val="span"/>
              </w:rPr>
              <w:t>&gt; 11/2023</w:t>
            </w:r>
          </w:p>
          <w:p w14:paraId="661E2990" w14:textId="77777777" w:rsidR="0069522F" w:rsidRDefault="0069522F">
            <w:pPr>
              <w:pStyle w:val="spandateswrapperParagraph"/>
              <w:spacing w:line="360" w:lineRule="atLeast"/>
              <w:textAlignment w:val="auto"/>
              <w:rPr>
                <w:rStyle w:val="span"/>
              </w:rPr>
            </w:pPr>
          </w:p>
          <w:p w14:paraId="6467D716" w14:textId="77777777" w:rsidR="0069522F" w:rsidRDefault="0069522F">
            <w:pPr>
              <w:pStyle w:val="spandateswrapperParagraph"/>
              <w:spacing w:line="360" w:lineRule="atLeast"/>
              <w:textAlignment w:val="auto"/>
              <w:rPr>
                <w:rStyle w:val="span"/>
              </w:rPr>
            </w:pPr>
          </w:p>
          <w:p w14:paraId="40322160" w14:textId="77777777" w:rsidR="0069522F" w:rsidRDefault="0069522F">
            <w:pPr>
              <w:pStyle w:val="spandateswrapperParagraph"/>
              <w:spacing w:line="360" w:lineRule="atLeast"/>
              <w:textAlignment w:val="auto"/>
              <w:rPr>
                <w:rStyle w:val="span"/>
              </w:rPr>
            </w:pPr>
          </w:p>
          <w:p w14:paraId="07ADF328" w14:textId="77777777" w:rsidR="0069522F" w:rsidRDefault="0069522F">
            <w:pPr>
              <w:pStyle w:val="spandateswrapperParagraph"/>
              <w:spacing w:line="360" w:lineRule="atLeast"/>
              <w:textAlignment w:val="auto"/>
              <w:rPr>
                <w:rStyle w:val="span"/>
              </w:rPr>
            </w:pPr>
          </w:p>
          <w:p w14:paraId="782D542C" w14:textId="77777777" w:rsidR="0069522F" w:rsidRDefault="0069522F">
            <w:pPr>
              <w:pStyle w:val="spandateswrapperParagraph"/>
              <w:spacing w:line="360" w:lineRule="atLeast"/>
              <w:textAlignment w:val="auto"/>
              <w:rPr>
                <w:rStyle w:val="span"/>
              </w:rPr>
            </w:pPr>
          </w:p>
          <w:p w14:paraId="2FF967EA" w14:textId="77777777" w:rsidR="0069522F" w:rsidRDefault="0069522F">
            <w:pPr>
              <w:pStyle w:val="spandateswrapperParagraph"/>
              <w:spacing w:line="360" w:lineRule="atLeast"/>
              <w:textAlignment w:val="auto"/>
              <w:rPr>
                <w:rStyle w:val="span"/>
              </w:rPr>
            </w:pPr>
          </w:p>
          <w:p w14:paraId="3B1EBEDC" w14:textId="3692A7CA" w:rsidR="00FC063B" w:rsidRDefault="00A13284">
            <w:pPr>
              <w:pStyle w:val="spandateswrapperParagraph"/>
              <w:spacing w:line="36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03/2021</w:t>
            </w:r>
            <w:r>
              <w:rPr>
                <w:rStyle w:val="spandateswrapper"/>
              </w:rPr>
              <w:t xml:space="preserve"> </w:t>
            </w:r>
            <w:r w:rsidR="00CE3D18">
              <w:rPr>
                <w:rStyle w:val="span"/>
              </w:rPr>
              <w:t>&gt;</w:t>
            </w:r>
            <w:r>
              <w:rPr>
                <w:rStyle w:val="span"/>
              </w:rPr>
              <w:t xml:space="preserve"> 11/2022</w:t>
            </w:r>
          </w:p>
        </w:tc>
        <w:tc>
          <w:tcPr>
            <w:tcW w:w="84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3FAA4B" w14:textId="186A32F8" w:rsidR="00407018" w:rsidRDefault="00407018" w:rsidP="00407018">
            <w:pPr>
              <w:pStyle w:val="spandateswrapperParagraph"/>
              <w:spacing w:line="360" w:lineRule="atLeast"/>
              <w:textAlignment w:val="auto"/>
              <w:rPr>
                <w:rStyle w:val="spanjobtitle"/>
                <w:color w:val="222222"/>
              </w:rPr>
            </w:pPr>
            <w:r>
              <w:rPr>
                <w:rStyle w:val="spanjobtitle"/>
                <w:color w:val="222222"/>
              </w:rPr>
              <w:t>Business Improvement Analyst (Software Developer)</w:t>
            </w:r>
          </w:p>
          <w:p w14:paraId="42454A20" w14:textId="6C24748A" w:rsidR="00407018" w:rsidRDefault="00407018" w:rsidP="00407018">
            <w:pPr>
              <w:pStyle w:val="spandateswrapperParagraph"/>
              <w:spacing w:line="360" w:lineRule="atLeast"/>
              <w:textAlignment w:val="auto"/>
              <w:rPr>
                <w:rStyle w:val="spanjobtitle"/>
                <w:b w:val="0"/>
                <w:bCs w:val="0"/>
                <w:color w:val="222222"/>
              </w:rPr>
            </w:pPr>
            <w:r>
              <w:rPr>
                <w:rStyle w:val="spanjobtitle"/>
                <w:color w:val="222222"/>
              </w:rPr>
              <w:t xml:space="preserve">CMV Truck Centre – </w:t>
            </w:r>
            <w:r>
              <w:rPr>
                <w:rStyle w:val="spanjobtitle"/>
                <w:b w:val="0"/>
                <w:bCs w:val="0"/>
                <w:color w:val="222222"/>
              </w:rPr>
              <w:t>Cavan Branch</w:t>
            </w:r>
          </w:p>
          <w:p w14:paraId="50BB499D" w14:textId="18193C0D" w:rsidR="00407018" w:rsidRDefault="00BC77AA" w:rsidP="00BC77AA">
            <w:pPr>
              <w:pStyle w:val="spandateswrapperParagraph"/>
              <w:numPr>
                <w:ilvl w:val="0"/>
                <w:numId w:val="15"/>
              </w:numPr>
              <w:spacing w:line="360" w:lineRule="atLeast"/>
              <w:textAlignment w:val="auto"/>
              <w:rPr>
                <w:rStyle w:val="spanjobtitle"/>
                <w:b w:val="0"/>
                <w:bCs w:val="0"/>
                <w:color w:val="222222"/>
              </w:rPr>
            </w:pPr>
            <w:r>
              <w:rPr>
                <w:rStyle w:val="spanjobtitle"/>
                <w:b w:val="0"/>
                <w:bCs w:val="0"/>
                <w:color w:val="222222"/>
              </w:rPr>
              <w:t>Provide software solutions to improve business operations.</w:t>
            </w:r>
          </w:p>
          <w:p w14:paraId="7090B8E2" w14:textId="02854034" w:rsidR="00BC77AA" w:rsidRDefault="00BC77AA" w:rsidP="00BC77AA">
            <w:pPr>
              <w:pStyle w:val="spandateswrapperParagraph"/>
              <w:numPr>
                <w:ilvl w:val="0"/>
                <w:numId w:val="15"/>
              </w:numPr>
              <w:spacing w:line="360" w:lineRule="atLeast"/>
              <w:textAlignment w:val="auto"/>
              <w:rPr>
                <w:rStyle w:val="spanjobtitle"/>
                <w:b w:val="0"/>
                <w:bCs w:val="0"/>
                <w:color w:val="222222"/>
              </w:rPr>
            </w:pPr>
            <w:r>
              <w:rPr>
                <w:rStyle w:val="spanjobtitle"/>
                <w:b w:val="0"/>
                <w:bCs w:val="0"/>
                <w:color w:val="222222"/>
              </w:rPr>
              <w:t>Data analytics for upper management.</w:t>
            </w:r>
          </w:p>
          <w:p w14:paraId="165F567E" w14:textId="2777BBBB" w:rsidR="00BC77AA" w:rsidRDefault="00BC77AA" w:rsidP="00BC77AA">
            <w:pPr>
              <w:pStyle w:val="spandateswrapperParagraph"/>
              <w:numPr>
                <w:ilvl w:val="0"/>
                <w:numId w:val="15"/>
              </w:numPr>
              <w:spacing w:line="360" w:lineRule="atLeast"/>
              <w:textAlignment w:val="auto"/>
              <w:rPr>
                <w:rStyle w:val="spanjobtitle"/>
                <w:b w:val="0"/>
                <w:bCs w:val="0"/>
                <w:color w:val="222222"/>
              </w:rPr>
            </w:pPr>
            <w:r>
              <w:rPr>
                <w:rStyle w:val="spanjobtitle"/>
                <w:b w:val="0"/>
                <w:bCs w:val="0"/>
                <w:color w:val="222222"/>
              </w:rPr>
              <w:t>Automation of business processes.</w:t>
            </w:r>
          </w:p>
          <w:p w14:paraId="6F654829" w14:textId="5E54ACFA" w:rsidR="00BC77AA" w:rsidRDefault="00BC77AA" w:rsidP="00BC77AA">
            <w:pPr>
              <w:pStyle w:val="spandateswrapperParagraph"/>
              <w:numPr>
                <w:ilvl w:val="0"/>
                <w:numId w:val="15"/>
              </w:numPr>
              <w:spacing w:line="360" w:lineRule="atLeast"/>
              <w:textAlignment w:val="auto"/>
              <w:rPr>
                <w:rStyle w:val="spanjobtitle"/>
                <w:b w:val="0"/>
                <w:bCs w:val="0"/>
                <w:color w:val="222222"/>
              </w:rPr>
            </w:pPr>
            <w:r>
              <w:rPr>
                <w:rStyle w:val="spanjobtitle"/>
                <w:b w:val="0"/>
                <w:bCs w:val="0"/>
                <w:color w:val="222222"/>
              </w:rPr>
              <w:t>Communicating with management and customers.</w:t>
            </w:r>
          </w:p>
          <w:p w14:paraId="428E6BB4" w14:textId="77C266F5" w:rsidR="00BC77AA" w:rsidRPr="00407018" w:rsidRDefault="00BC77AA" w:rsidP="00BC77AA">
            <w:pPr>
              <w:pStyle w:val="spandateswrapperParagraph"/>
              <w:numPr>
                <w:ilvl w:val="0"/>
                <w:numId w:val="15"/>
              </w:numPr>
              <w:spacing w:line="360" w:lineRule="atLeast"/>
              <w:textAlignment w:val="auto"/>
              <w:rPr>
                <w:rStyle w:val="spanjobtitle"/>
                <w:b w:val="0"/>
                <w:bCs w:val="0"/>
                <w:color w:val="222222"/>
              </w:rPr>
            </w:pPr>
            <w:r>
              <w:rPr>
                <w:rStyle w:val="spanjobtitle"/>
                <w:b w:val="0"/>
                <w:bCs w:val="0"/>
                <w:color w:val="222222"/>
              </w:rPr>
              <w:t>Power Apps, Power BI, Power Automate, Python (Flask)</w:t>
            </w:r>
          </w:p>
          <w:p w14:paraId="2850D6BA" w14:textId="77777777" w:rsidR="00BC77AA" w:rsidRDefault="00BC77AA" w:rsidP="00AE5DD0">
            <w:pPr>
              <w:pStyle w:val="spandateswrapperParagraph"/>
              <w:spacing w:line="360" w:lineRule="atLeast"/>
              <w:textAlignment w:val="auto"/>
              <w:rPr>
                <w:rStyle w:val="spanjobtitle"/>
                <w:color w:val="222222"/>
              </w:rPr>
            </w:pPr>
          </w:p>
          <w:p w14:paraId="60E65A27" w14:textId="404A5B76" w:rsidR="00AE5DD0" w:rsidRDefault="0084538F" w:rsidP="00AE5DD0">
            <w:pPr>
              <w:pStyle w:val="spandateswrapperParagraph"/>
              <w:spacing w:line="360" w:lineRule="atLeast"/>
              <w:textAlignment w:val="auto"/>
              <w:rPr>
                <w:rStyle w:val="span"/>
              </w:rPr>
            </w:pPr>
            <w:r>
              <w:rPr>
                <w:rStyle w:val="spanjobtitle"/>
                <w:color w:val="222222"/>
              </w:rPr>
              <w:t>Software Engineer (Research Assistant)</w:t>
            </w:r>
          </w:p>
          <w:p w14:paraId="001D62E3" w14:textId="3051099B" w:rsidR="00AE5DD0" w:rsidRDefault="0084538F" w:rsidP="00AE5DD0">
            <w:pPr>
              <w:pStyle w:val="spanpaddedline"/>
              <w:spacing w:line="360" w:lineRule="atLeast"/>
              <w:rPr>
                <w:rStyle w:val="divdocumentsinglecolumn"/>
                <w:color w:val="222222"/>
              </w:rPr>
            </w:pPr>
            <w:r>
              <w:rPr>
                <w:rStyle w:val="spancompanyname"/>
                <w:color w:val="222222"/>
              </w:rPr>
              <w:t>University of South Australia</w:t>
            </w:r>
            <w:r w:rsidR="00AE5DD0">
              <w:rPr>
                <w:rStyle w:val="span"/>
                <w:color w:val="222222"/>
              </w:rPr>
              <w:t xml:space="preserve"> – </w:t>
            </w:r>
            <w:r w:rsidR="000F111F">
              <w:rPr>
                <w:rStyle w:val="span"/>
                <w:color w:val="222222"/>
              </w:rPr>
              <w:t>Research Centre Mawson Lakes</w:t>
            </w:r>
          </w:p>
          <w:p w14:paraId="02675458" w14:textId="3323EE66" w:rsidR="00AE5DD0" w:rsidRDefault="00AE5DD0" w:rsidP="00AE5DD0">
            <w:pPr>
              <w:pStyle w:val="ulli"/>
              <w:numPr>
                <w:ilvl w:val="0"/>
                <w:numId w:val="5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 xml:space="preserve">Provide </w:t>
            </w:r>
            <w:r w:rsidR="000F111F">
              <w:rPr>
                <w:rStyle w:val="span"/>
                <w:color w:val="222222"/>
              </w:rPr>
              <w:t xml:space="preserve">software </w:t>
            </w:r>
            <w:proofErr w:type="gramStart"/>
            <w:r w:rsidR="000F111F">
              <w:rPr>
                <w:rStyle w:val="span"/>
                <w:color w:val="222222"/>
              </w:rPr>
              <w:t>solution</w:t>
            </w:r>
            <w:proofErr w:type="gramEnd"/>
            <w:r w:rsidR="000F111F">
              <w:rPr>
                <w:rStyle w:val="span"/>
                <w:color w:val="222222"/>
              </w:rPr>
              <w:t xml:space="preserve"> </w:t>
            </w:r>
            <w:r w:rsidR="00C9422A">
              <w:rPr>
                <w:rStyle w:val="span"/>
                <w:color w:val="222222"/>
              </w:rPr>
              <w:t>to meet</w:t>
            </w:r>
            <w:r w:rsidR="000F111F">
              <w:rPr>
                <w:rStyle w:val="span"/>
                <w:color w:val="222222"/>
              </w:rPr>
              <w:t xml:space="preserve"> specification</w:t>
            </w:r>
            <w:r w:rsidR="00C9422A">
              <w:rPr>
                <w:rStyle w:val="span"/>
                <w:color w:val="222222"/>
              </w:rPr>
              <w:t>s made by the</w:t>
            </w:r>
            <w:r w:rsidR="00CF2E5E">
              <w:rPr>
                <w:rStyle w:val="span"/>
                <w:color w:val="222222"/>
              </w:rPr>
              <w:t xml:space="preserve"> client</w:t>
            </w:r>
            <w:r>
              <w:rPr>
                <w:rStyle w:val="span"/>
                <w:color w:val="222222"/>
              </w:rPr>
              <w:t>.</w:t>
            </w:r>
          </w:p>
          <w:p w14:paraId="511B5816" w14:textId="2B1A583D" w:rsidR="00AE5DD0" w:rsidRDefault="00AE5DD0" w:rsidP="00AE5DD0">
            <w:pPr>
              <w:pStyle w:val="ulli"/>
              <w:numPr>
                <w:ilvl w:val="0"/>
                <w:numId w:val="5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 xml:space="preserve">Responsible </w:t>
            </w:r>
            <w:r w:rsidR="00CF2E5E">
              <w:rPr>
                <w:rStyle w:val="span"/>
                <w:color w:val="222222"/>
              </w:rPr>
              <w:t>for conducting weekly meetings and sprint reviews</w:t>
            </w:r>
            <w:r>
              <w:rPr>
                <w:rStyle w:val="span"/>
                <w:color w:val="222222"/>
              </w:rPr>
              <w:t>.</w:t>
            </w:r>
          </w:p>
          <w:p w14:paraId="210F1AF9" w14:textId="0C8AC728" w:rsidR="00AE5DD0" w:rsidRDefault="00AE5DD0" w:rsidP="00AE5DD0">
            <w:pPr>
              <w:pStyle w:val="ulli"/>
              <w:numPr>
                <w:ilvl w:val="0"/>
                <w:numId w:val="5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 xml:space="preserve">Responsible for delivery of </w:t>
            </w:r>
            <w:r w:rsidR="00CF2E5E">
              <w:rPr>
                <w:rStyle w:val="span"/>
                <w:color w:val="222222"/>
              </w:rPr>
              <w:t>software package</w:t>
            </w:r>
            <w:r>
              <w:rPr>
                <w:rStyle w:val="span"/>
                <w:color w:val="222222"/>
              </w:rPr>
              <w:t>.</w:t>
            </w:r>
          </w:p>
          <w:p w14:paraId="5A801D9C" w14:textId="3B14FE59" w:rsidR="001B0D62" w:rsidRDefault="001B0D62" w:rsidP="00AE5DD0">
            <w:pPr>
              <w:pStyle w:val="ulli"/>
              <w:numPr>
                <w:ilvl w:val="0"/>
                <w:numId w:val="5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 xml:space="preserve">C# </w:t>
            </w:r>
            <w:r w:rsidR="00F83591">
              <w:rPr>
                <w:rStyle w:val="span"/>
                <w:color w:val="222222"/>
              </w:rPr>
              <w:t>scripting.</w:t>
            </w:r>
          </w:p>
          <w:p w14:paraId="3C64BFE6" w14:textId="2F96FA00" w:rsidR="00F83591" w:rsidRDefault="00F83591" w:rsidP="00AE5DD0">
            <w:pPr>
              <w:pStyle w:val="ulli"/>
              <w:numPr>
                <w:ilvl w:val="0"/>
                <w:numId w:val="5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Unity Game Engine</w:t>
            </w:r>
            <w:r w:rsidR="00C9422A">
              <w:rPr>
                <w:rStyle w:val="span"/>
                <w:color w:val="222222"/>
              </w:rPr>
              <w:t xml:space="preserve"> (VR Experience)</w:t>
            </w:r>
          </w:p>
          <w:p w14:paraId="0B8B3D9B" w14:textId="77777777" w:rsidR="00F83591" w:rsidRDefault="00F83591" w:rsidP="0069522F">
            <w:pPr>
              <w:pStyle w:val="spandateswrapperParagraph"/>
              <w:spacing w:line="360" w:lineRule="atLeast"/>
              <w:textAlignment w:val="auto"/>
              <w:rPr>
                <w:rStyle w:val="spanjobtitle"/>
                <w:color w:val="222222"/>
              </w:rPr>
            </w:pPr>
          </w:p>
          <w:p w14:paraId="51C1C62B" w14:textId="250D5539" w:rsidR="0069522F" w:rsidRDefault="008A2BB6" w:rsidP="0069522F">
            <w:pPr>
              <w:pStyle w:val="spandateswrapperParagraph"/>
              <w:spacing w:line="360" w:lineRule="atLeast"/>
              <w:textAlignment w:val="auto"/>
              <w:rPr>
                <w:rStyle w:val="span"/>
              </w:rPr>
            </w:pPr>
            <w:r>
              <w:rPr>
                <w:rStyle w:val="spanjobtitle"/>
                <w:color w:val="222222"/>
              </w:rPr>
              <w:t>Customer Service Assistant</w:t>
            </w:r>
          </w:p>
          <w:p w14:paraId="11DC52DD" w14:textId="707F746C" w:rsidR="0069522F" w:rsidRDefault="008A2BB6" w:rsidP="0069522F">
            <w:pPr>
              <w:pStyle w:val="spanpaddedline"/>
              <w:spacing w:line="360" w:lineRule="atLeast"/>
              <w:rPr>
                <w:rStyle w:val="divdocumentsinglecolumn"/>
                <w:color w:val="222222"/>
              </w:rPr>
            </w:pPr>
            <w:r>
              <w:rPr>
                <w:rStyle w:val="spancompanyname"/>
                <w:color w:val="222222"/>
              </w:rPr>
              <w:t>Dan Murphy’s</w:t>
            </w:r>
            <w:r w:rsidR="0069522F">
              <w:rPr>
                <w:rStyle w:val="span"/>
                <w:color w:val="222222"/>
              </w:rPr>
              <w:t xml:space="preserve"> – </w:t>
            </w:r>
            <w:r>
              <w:rPr>
                <w:rStyle w:val="span"/>
                <w:color w:val="222222"/>
              </w:rPr>
              <w:t>Brickworks (</w:t>
            </w:r>
            <w:proofErr w:type="spellStart"/>
            <w:r>
              <w:rPr>
                <w:rStyle w:val="span"/>
                <w:color w:val="222222"/>
              </w:rPr>
              <w:t>Torrensville</w:t>
            </w:r>
            <w:proofErr w:type="spellEnd"/>
            <w:r>
              <w:rPr>
                <w:rStyle w:val="span"/>
                <w:color w:val="222222"/>
              </w:rPr>
              <w:t>)</w:t>
            </w:r>
            <w:r w:rsidR="0069522F">
              <w:rPr>
                <w:rStyle w:val="divdocumentsinglecolumn"/>
                <w:color w:val="222222"/>
              </w:rPr>
              <w:t xml:space="preserve"> </w:t>
            </w:r>
          </w:p>
          <w:p w14:paraId="4C63A9B2" w14:textId="526A1922" w:rsidR="0069522F" w:rsidRDefault="005A58A0" w:rsidP="0069522F">
            <w:pPr>
              <w:pStyle w:val="ulli"/>
              <w:numPr>
                <w:ilvl w:val="0"/>
                <w:numId w:val="5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Provide friendly customer service</w:t>
            </w:r>
            <w:r w:rsidR="0069522F">
              <w:rPr>
                <w:rStyle w:val="span"/>
                <w:color w:val="222222"/>
              </w:rPr>
              <w:t>.</w:t>
            </w:r>
          </w:p>
          <w:p w14:paraId="26720175" w14:textId="417AB714" w:rsidR="0069522F" w:rsidRDefault="005A58A0" w:rsidP="0069522F">
            <w:pPr>
              <w:pStyle w:val="ulli"/>
              <w:numPr>
                <w:ilvl w:val="0"/>
                <w:numId w:val="5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Responsible for stocking and merchandising.</w:t>
            </w:r>
          </w:p>
          <w:p w14:paraId="5549A3CF" w14:textId="1AC49A35" w:rsidR="005A58A0" w:rsidRDefault="005A58A0" w:rsidP="0069522F">
            <w:pPr>
              <w:pStyle w:val="ulli"/>
              <w:numPr>
                <w:ilvl w:val="0"/>
                <w:numId w:val="5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 xml:space="preserve">Responsible for delivery of </w:t>
            </w:r>
            <w:r w:rsidR="00486EE6">
              <w:rPr>
                <w:rStyle w:val="span"/>
                <w:color w:val="222222"/>
              </w:rPr>
              <w:t>stock and handling of stock amounts.</w:t>
            </w:r>
          </w:p>
          <w:p w14:paraId="7EAEBFA4" w14:textId="1777A97B" w:rsidR="0069522F" w:rsidRDefault="00486EE6" w:rsidP="0069522F">
            <w:pPr>
              <w:pStyle w:val="ulli"/>
              <w:numPr>
                <w:ilvl w:val="0"/>
                <w:numId w:val="5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Extensive product knowledge</w:t>
            </w:r>
            <w:r w:rsidR="0069522F">
              <w:rPr>
                <w:rStyle w:val="span"/>
                <w:color w:val="222222"/>
              </w:rPr>
              <w:t>.</w:t>
            </w:r>
          </w:p>
          <w:p w14:paraId="5702C2F3" w14:textId="77777777" w:rsidR="0069522F" w:rsidRDefault="0069522F">
            <w:pPr>
              <w:pStyle w:val="spandateswrapperParagraph"/>
              <w:spacing w:line="360" w:lineRule="atLeast"/>
              <w:textAlignment w:val="auto"/>
              <w:rPr>
                <w:rStyle w:val="spanjobtitle"/>
                <w:color w:val="222222"/>
              </w:rPr>
            </w:pPr>
          </w:p>
          <w:p w14:paraId="3B1EBEDD" w14:textId="6B3B24E1" w:rsidR="00FC063B" w:rsidRDefault="00A13284">
            <w:pPr>
              <w:pStyle w:val="spandateswrapperParagraph"/>
              <w:spacing w:line="360" w:lineRule="atLeast"/>
              <w:textAlignment w:val="auto"/>
              <w:rPr>
                <w:rStyle w:val="span"/>
              </w:rPr>
            </w:pPr>
            <w:r>
              <w:rPr>
                <w:rStyle w:val="spanjobtitle"/>
                <w:color w:val="222222"/>
              </w:rPr>
              <w:t>University Student Tutor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3B1EBEDE" w14:textId="77777777" w:rsidR="00FC063B" w:rsidRDefault="00A13284">
            <w:pPr>
              <w:pStyle w:val="spanpaddedline"/>
              <w:spacing w:line="360" w:lineRule="atLeast"/>
              <w:rPr>
                <w:rStyle w:val="divdocumentsinglecolumn"/>
                <w:color w:val="222222"/>
              </w:rPr>
            </w:pPr>
            <w:r>
              <w:rPr>
                <w:rStyle w:val="spancompanyname"/>
                <w:color w:val="222222"/>
              </w:rPr>
              <w:t>Aquinas College</w:t>
            </w:r>
            <w:r>
              <w:rPr>
                <w:rStyle w:val="span"/>
                <w:color w:val="222222"/>
              </w:rPr>
              <w:t xml:space="preserve"> – North Adelaide</w:t>
            </w:r>
            <w:r>
              <w:rPr>
                <w:rStyle w:val="divdocumentsinglecolumn"/>
                <w:color w:val="222222"/>
              </w:rPr>
              <w:t xml:space="preserve"> </w:t>
            </w:r>
          </w:p>
          <w:p w14:paraId="3B1EBEE0" w14:textId="6B072614" w:rsidR="00FC063B" w:rsidRDefault="00F15601">
            <w:pPr>
              <w:pStyle w:val="ulli"/>
              <w:numPr>
                <w:ilvl w:val="0"/>
                <w:numId w:val="5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Motivating</w:t>
            </w:r>
            <w:r w:rsidR="00194FCD">
              <w:rPr>
                <w:rStyle w:val="span"/>
                <w:color w:val="222222"/>
              </w:rPr>
              <w:t xml:space="preserve"> students</w:t>
            </w:r>
            <w:r>
              <w:rPr>
                <w:rStyle w:val="span"/>
                <w:color w:val="222222"/>
              </w:rPr>
              <w:t>.</w:t>
            </w:r>
          </w:p>
          <w:p w14:paraId="7FDAB7B2" w14:textId="77777777" w:rsidR="00FC063B" w:rsidRDefault="00440DF6">
            <w:pPr>
              <w:pStyle w:val="ulli"/>
              <w:numPr>
                <w:ilvl w:val="0"/>
                <w:numId w:val="5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Engaging in multiple sessions per week with multiple students.</w:t>
            </w:r>
          </w:p>
          <w:p w14:paraId="1CD0B419" w14:textId="77777777" w:rsidR="00440DF6" w:rsidRDefault="00440DF6">
            <w:pPr>
              <w:pStyle w:val="ulli"/>
              <w:numPr>
                <w:ilvl w:val="0"/>
                <w:numId w:val="5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Teaching the fundamentals of programming.</w:t>
            </w:r>
          </w:p>
          <w:p w14:paraId="3B1EBEE3" w14:textId="0DC8385C" w:rsidR="00DF362F" w:rsidRDefault="00DF362F" w:rsidP="00DF362F">
            <w:pPr>
              <w:pStyle w:val="ulli"/>
              <w:spacing w:line="360" w:lineRule="atLeast"/>
              <w:ind w:left="460"/>
              <w:rPr>
                <w:rStyle w:val="span"/>
                <w:color w:val="222222"/>
              </w:rPr>
            </w:pPr>
          </w:p>
        </w:tc>
      </w:tr>
    </w:tbl>
    <w:p w14:paraId="3B1EBEE5" w14:textId="77777777" w:rsidR="00FC063B" w:rsidRDefault="00FC063B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FC063B" w14:paraId="3B1EBEED" w14:textId="77777777">
        <w:trPr>
          <w:tblCellSpacing w:w="0" w:type="dxa"/>
        </w:trPr>
        <w:tc>
          <w:tcPr>
            <w:tcW w:w="2100" w:type="dxa"/>
            <w:tcMar>
              <w:top w:w="280" w:type="dxa"/>
              <w:left w:w="0" w:type="dxa"/>
              <w:bottom w:w="0" w:type="dxa"/>
              <w:right w:w="0" w:type="dxa"/>
            </w:tcMar>
            <w:hideMark/>
          </w:tcPr>
          <w:p w14:paraId="3B1EBEE6" w14:textId="39D08A6B" w:rsidR="00FC063B" w:rsidRDefault="00A13284">
            <w:pPr>
              <w:pStyle w:val="spandateswrapperParagraph"/>
              <w:spacing w:line="36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02/2021</w:t>
            </w:r>
            <w:r>
              <w:rPr>
                <w:rStyle w:val="spandateswrapper"/>
              </w:rPr>
              <w:t xml:space="preserve"> </w:t>
            </w:r>
            <w:r w:rsidR="00CE3D18">
              <w:rPr>
                <w:rStyle w:val="span"/>
              </w:rPr>
              <w:t>&gt;</w:t>
            </w:r>
            <w:r>
              <w:rPr>
                <w:rStyle w:val="span"/>
              </w:rPr>
              <w:t xml:space="preserve"> 11/2021</w:t>
            </w:r>
          </w:p>
        </w:tc>
        <w:tc>
          <w:tcPr>
            <w:tcW w:w="8460" w:type="dxa"/>
            <w:tcMar>
              <w:top w:w="280" w:type="dxa"/>
              <w:left w:w="0" w:type="dxa"/>
              <w:bottom w:w="0" w:type="dxa"/>
              <w:right w:w="0" w:type="dxa"/>
            </w:tcMar>
            <w:hideMark/>
          </w:tcPr>
          <w:p w14:paraId="3B1EBEE7" w14:textId="77777777" w:rsidR="00FC063B" w:rsidRDefault="00A13284">
            <w:pPr>
              <w:pStyle w:val="spandateswrapperParagraph"/>
              <w:spacing w:line="360" w:lineRule="atLeast"/>
              <w:textAlignment w:val="auto"/>
              <w:rPr>
                <w:rStyle w:val="span"/>
              </w:rPr>
            </w:pPr>
            <w:r>
              <w:rPr>
                <w:rStyle w:val="spanjobtitle"/>
                <w:color w:val="222222"/>
              </w:rPr>
              <w:t>Boarding House Coordinator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3B1EBEE8" w14:textId="77777777" w:rsidR="00FC063B" w:rsidRDefault="00A13284">
            <w:pPr>
              <w:pStyle w:val="spanpaddedline"/>
              <w:spacing w:line="360" w:lineRule="atLeast"/>
              <w:rPr>
                <w:rStyle w:val="divdocumentsinglecolumn"/>
                <w:color w:val="222222"/>
              </w:rPr>
            </w:pPr>
            <w:r>
              <w:rPr>
                <w:rStyle w:val="spancompanyname"/>
                <w:color w:val="222222"/>
              </w:rPr>
              <w:t>Aquinas College</w:t>
            </w:r>
            <w:r>
              <w:rPr>
                <w:rStyle w:val="span"/>
                <w:color w:val="222222"/>
              </w:rPr>
              <w:t xml:space="preserve"> – North Adelaide</w:t>
            </w:r>
            <w:r>
              <w:rPr>
                <w:rStyle w:val="divdocumentsinglecolumn"/>
                <w:color w:val="222222"/>
              </w:rPr>
              <w:t xml:space="preserve"> </w:t>
            </w:r>
          </w:p>
          <w:p w14:paraId="3B1EBEE9" w14:textId="77777777" w:rsidR="00FC063B" w:rsidRDefault="00A13284">
            <w:pPr>
              <w:pStyle w:val="ulli"/>
              <w:numPr>
                <w:ilvl w:val="0"/>
                <w:numId w:val="6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Assisted residents with transitioning into new living environment and maintained strong relationships with residents.</w:t>
            </w:r>
          </w:p>
          <w:p w14:paraId="3B1EBEEA" w14:textId="77777777" w:rsidR="00FC063B" w:rsidRDefault="00A13284">
            <w:pPr>
              <w:pStyle w:val="ulli"/>
              <w:numPr>
                <w:ilvl w:val="0"/>
                <w:numId w:val="6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Enforced policies and safety standards through building and room rounds.</w:t>
            </w:r>
          </w:p>
          <w:p w14:paraId="3B1EBEEB" w14:textId="77777777" w:rsidR="00FC063B" w:rsidRDefault="00A13284">
            <w:pPr>
              <w:pStyle w:val="ulli"/>
              <w:numPr>
                <w:ilvl w:val="0"/>
                <w:numId w:val="6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 xml:space="preserve">Coordinated activities and </w:t>
            </w:r>
            <w:proofErr w:type="gramStart"/>
            <w:r>
              <w:rPr>
                <w:rStyle w:val="span"/>
                <w:color w:val="222222"/>
              </w:rPr>
              <w:t>events to</w:t>
            </w:r>
            <w:proofErr w:type="gramEnd"/>
            <w:r>
              <w:rPr>
                <w:rStyle w:val="span"/>
                <w:color w:val="222222"/>
              </w:rPr>
              <w:t xml:space="preserve"> create </w:t>
            </w:r>
            <w:proofErr w:type="gramStart"/>
            <w:r>
              <w:rPr>
                <w:rStyle w:val="span"/>
                <w:color w:val="222222"/>
              </w:rPr>
              <w:t>safe</w:t>
            </w:r>
            <w:proofErr w:type="gramEnd"/>
            <w:r>
              <w:rPr>
                <w:rStyle w:val="span"/>
                <w:color w:val="222222"/>
              </w:rPr>
              <w:t>, positive and inclusive environment.</w:t>
            </w:r>
          </w:p>
          <w:p w14:paraId="3B1EBEEC" w14:textId="77777777" w:rsidR="00FC063B" w:rsidRDefault="00A13284">
            <w:pPr>
              <w:pStyle w:val="ulli"/>
              <w:numPr>
                <w:ilvl w:val="0"/>
                <w:numId w:val="6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Provided crisis management and intervention during emergency situations.</w:t>
            </w:r>
          </w:p>
        </w:tc>
      </w:tr>
    </w:tbl>
    <w:p w14:paraId="3B1EBEEE" w14:textId="77777777" w:rsidR="00FC063B" w:rsidRDefault="00FC063B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FC063B" w14:paraId="3B1EBEF6" w14:textId="77777777">
        <w:trPr>
          <w:tblCellSpacing w:w="0" w:type="dxa"/>
        </w:trPr>
        <w:tc>
          <w:tcPr>
            <w:tcW w:w="2100" w:type="dxa"/>
            <w:tcMar>
              <w:top w:w="280" w:type="dxa"/>
              <w:left w:w="0" w:type="dxa"/>
              <w:bottom w:w="0" w:type="dxa"/>
              <w:right w:w="0" w:type="dxa"/>
            </w:tcMar>
            <w:hideMark/>
          </w:tcPr>
          <w:p w14:paraId="3B1EBEEF" w14:textId="6FA8B9B5" w:rsidR="00FC063B" w:rsidRDefault="00A13284">
            <w:pPr>
              <w:pStyle w:val="spandateswrapperParagraph"/>
              <w:spacing w:line="36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lastRenderedPageBreak/>
              <w:t>01/2020</w:t>
            </w:r>
            <w:r>
              <w:rPr>
                <w:rStyle w:val="spandateswrapper"/>
              </w:rPr>
              <w:t xml:space="preserve"> </w:t>
            </w:r>
            <w:r w:rsidR="00CE3D18">
              <w:rPr>
                <w:rStyle w:val="span"/>
              </w:rPr>
              <w:t>&gt;</w:t>
            </w:r>
            <w:r>
              <w:rPr>
                <w:rStyle w:val="span"/>
              </w:rPr>
              <w:t xml:space="preserve"> 01/2021</w:t>
            </w:r>
          </w:p>
        </w:tc>
        <w:tc>
          <w:tcPr>
            <w:tcW w:w="8460" w:type="dxa"/>
            <w:tcMar>
              <w:top w:w="280" w:type="dxa"/>
              <w:left w:w="0" w:type="dxa"/>
              <w:bottom w:w="0" w:type="dxa"/>
              <w:right w:w="0" w:type="dxa"/>
            </w:tcMar>
            <w:hideMark/>
          </w:tcPr>
          <w:p w14:paraId="3B1EBEF0" w14:textId="77777777" w:rsidR="00FC063B" w:rsidRDefault="00A13284">
            <w:pPr>
              <w:pStyle w:val="spandateswrapperParagraph"/>
              <w:spacing w:line="360" w:lineRule="atLeast"/>
              <w:textAlignment w:val="auto"/>
              <w:rPr>
                <w:rStyle w:val="span"/>
              </w:rPr>
            </w:pPr>
            <w:r>
              <w:rPr>
                <w:rStyle w:val="spanjobtitle"/>
                <w:color w:val="222222"/>
              </w:rPr>
              <w:t>Bottle Shop Attendant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3B1EBEF1" w14:textId="77777777" w:rsidR="00FC063B" w:rsidRDefault="00A13284">
            <w:pPr>
              <w:pStyle w:val="spanpaddedline"/>
              <w:spacing w:line="360" w:lineRule="atLeast"/>
              <w:rPr>
                <w:rStyle w:val="divdocumentsinglecolumn"/>
                <w:color w:val="222222"/>
              </w:rPr>
            </w:pPr>
            <w:r>
              <w:rPr>
                <w:rStyle w:val="spancompanyname"/>
                <w:color w:val="222222"/>
              </w:rPr>
              <w:t>Mulga Hill Tavern</w:t>
            </w:r>
            <w:r>
              <w:rPr>
                <w:rStyle w:val="span"/>
                <w:color w:val="222222"/>
              </w:rPr>
              <w:t xml:space="preserve"> – Broken Hill, NSW</w:t>
            </w:r>
            <w:r>
              <w:rPr>
                <w:rStyle w:val="divdocumentsinglecolumn"/>
                <w:color w:val="222222"/>
              </w:rPr>
              <w:t xml:space="preserve"> </w:t>
            </w:r>
          </w:p>
          <w:p w14:paraId="3B1EBEF2" w14:textId="0589CD2A" w:rsidR="00FC063B" w:rsidRDefault="00A13284">
            <w:pPr>
              <w:pStyle w:val="ulli"/>
              <w:numPr>
                <w:ilvl w:val="0"/>
                <w:numId w:val="7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 xml:space="preserve">Stocked merchandise, labeling items, and arranging </w:t>
            </w:r>
            <w:r w:rsidR="00B66267">
              <w:rPr>
                <w:rStyle w:val="span"/>
                <w:color w:val="222222"/>
              </w:rPr>
              <w:t>stock</w:t>
            </w:r>
            <w:r>
              <w:rPr>
                <w:rStyle w:val="span"/>
                <w:color w:val="222222"/>
              </w:rPr>
              <w:t>.</w:t>
            </w:r>
          </w:p>
          <w:p w14:paraId="3B1EBEF3" w14:textId="77777777" w:rsidR="00FC063B" w:rsidRDefault="00A13284">
            <w:pPr>
              <w:pStyle w:val="ulli"/>
              <w:numPr>
                <w:ilvl w:val="0"/>
                <w:numId w:val="7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Answered customer questions about products and services, helped locate merchandise, and promoted key items.</w:t>
            </w:r>
          </w:p>
          <w:p w14:paraId="279F2938" w14:textId="77777777" w:rsidR="00B66267" w:rsidRDefault="00A13284" w:rsidP="00B66267">
            <w:pPr>
              <w:pStyle w:val="ulli"/>
              <w:numPr>
                <w:ilvl w:val="0"/>
                <w:numId w:val="7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Engaged in friendly conversation with customer</w:t>
            </w:r>
            <w:r w:rsidR="00B66267">
              <w:rPr>
                <w:rStyle w:val="span"/>
                <w:color w:val="222222"/>
              </w:rPr>
              <w:t>s.</w:t>
            </w:r>
          </w:p>
          <w:p w14:paraId="51585FCC" w14:textId="77777777" w:rsidR="00FC063B" w:rsidRDefault="00A13284" w:rsidP="00B66267">
            <w:pPr>
              <w:pStyle w:val="ulli"/>
              <w:numPr>
                <w:ilvl w:val="0"/>
                <w:numId w:val="7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Listened to customer needs and desires to identify and recommend optimal products.</w:t>
            </w:r>
          </w:p>
          <w:p w14:paraId="3B1EBEF5" w14:textId="4EB59843" w:rsidR="002D30E6" w:rsidRDefault="002D30E6" w:rsidP="002D30E6">
            <w:pPr>
              <w:pStyle w:val="ulli"/>
              <w:spacing w:line="360" w:lineRule="atLeast"/>
              <w:ind w:left="460"/>
              <w:rPr>
                <w:rStyle w:val="span"/>
                <w:color w:val="222222"/>
              </w:rPr>
            </w:pPr>
          </w:p>
        </w:tc>
      </w:tr>
    </w:tbl>
    <w:p w14:paraId="3B1EBEF7" w14:textId="77777777" w:rsidR="00FC063B" w:rsidRDefault="00FC063B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FC063B" w14:paraId="3B1EBEFF" w14:textId="77777777">
        <w:trPr>
          <w:tblCellSpacing w:w="0" w:type="dxa"/>
        </w:trPr>
        <w:tc>
          <w:tcPr>
            <w:tcW w:w="2100" w:type="dxa"/>
            <w:tcMar>
              <w:top w:w="280" w:type="dxa"/>
              <w:left w:w="0" w:type="dxa"/>
              <w:bottom w:w="0" w:type="dxa"/>
              <w:right w:w="0" w:type="dxa"/>
            </w:tcMar>
            <w:hideMark/>
          </w:tcPr>
          <w:p w14:paraId="3B1EBEF8" w14:textId="146790DE" w:rsidR="00FC063B" w:rsidRDefault="00A13284">
            <w:pPr>
              <w:pStyle w:val="spandateswrapperParagraph"/>
              <w:spacing w:line="36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12/2019</w:t>
            </w:r>
            <w:r>
              <w:rPr>
                <w:rStyle w:val="spandateswrapper"/>
              </w:rPr>
              <w:t xml:space="preserve"> </w:t>
            </w:r>
            <w:r w:rsidR="00CE3D18">
              <w:rPr>
                <w:rStyle w:val="span"/>
              </w:rPr>
              <w:t>&gt;</w:t>
            </w:r>
            <w:r>
              <w:rPr>
                <w:rStyle w:val="span"/>
              </w:rPr>
              <w:t xml:space="preserve"> 12/2020</w:t>
            </w:r>
          </w:p>
        </w:tc>
        <w:tc>
          <w:tcPr>
            <w:tcW w:w="8460" w:type="dxa"/>
            <w:tcMar>
              <w:top w:w="280" w:type="dxa"/>
              <w:left w:w="0" w:type="dxa"/>
              <w:bottom w:w="0" w:type="dxa"/>
              <w:right w:w="0" w:type="dxa"/>
            </w:tcMar>
            <w:hideMark/>
          </w:tcPr>
          <w:p w14:paraId="3B1EBEF9" w14:textId="77777777" w:rsidR="00FC063B" w:rsidRDefault="00A13284">
            <w:pPr>
              <w:pStyle w:val="spandateswrapperParagraph"/>
              <w:spacing w:line="360" w:lineRule="atLeast"/>
              <w:textAlignment w:val="auto"/>
              <w:rPr>
                <w:rStyle w:val="span"/>
              </w:rPr>
            </w:pPr>
            <w:r>
              <w:rPr>
                <w:rStyle w:val="spanjobtitle"/>
                <w:color w:val="222222"/>
              </w:rPr>
              <w:t>Fast Food Team Member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3B1EBEFA" w14:textId="77777777" w:rsidR="00FC063B" w:rsidRDefault="00A13284">
            <w:pPr>
              <w:pStyle w:val="spanpaddedline"/>
              <w:spacing w:line="360" w:lineRule="atLeast"/>
              <w:rPr>
                <w:rStyle w:val="divdocumentsinglecolumn"/>
                <w:color w:val="222222"/>
              </w:rPr>
            </w:pPr>
            <w:r>
              <w:rPr>
                <w:rStyle w:val="spancompanyname"/>
                <w:color w:val="222222"/>
              </w:rPr>
              <w:t>KFC</w:t>
            </w:r>
            <w:r>
              <w:rPr>
                <w:rStyle w:val="span"/>
                <w:color w:val="222222"/>
              </w:rPr>
              <w:t xml:space="preserve"> – Broken Hill, NSW</w:t>
            </w:r>
            <w:r>
              <w:rPr>
                <w:rStyle w:val="divdocumentsinglecolumn"/>
                <w:color w:val="222222"/>
              </w:rPr>
              <w:t xml:space="preserve"> </w:t>
            </w:r>
          </w:p>
          <w:p w14:paraId="3B1EBEFB" w14:textId="77777777" w:rsidR="00FC063B" w:rsidRDefault="00A13284">
            <w:pPr>
              <w:pStyle w:val="ulli"/>
              <w:numPr>
                <w:ilvl w:val="0"/>
                <w:numId w:val="8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Greeted customers promptly and took orders to keep flow of traffic moving.</w:t>
            </w:r>
          </w:p>
          <w:p w14:paraId="3B1EBEFC" w14:textId="77777777" w:rsidR="00FC063B" w:rsidRDefault="00A13284">
            <w:pPr>
              <w:pStyle w:val="ulli"/>
              <w:numPr>
                <w:ilvl w:val="0"/>
                <w:numId w:val="8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Wiped counters and sanitized equipment to maintain clean food prep and dining areas.</w:t>
            </w:r>
          </w:p>
          <w:p w14:paraId="7E47450F" w14:textId="77777777" w:rsidR="00A26F1F" w:rsidRDefault="00A13284" w:rsidP="00A26F1F">
            <w:pPr>
              <w:pStyle w:val="ulli"/>
              <w:numPr>
                <w:ilvl w:val="0"/>
                <w:numId w:val="8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Followed food safety procedures</w:t>
            </w:r>
            <w:r w:rsidR="00A26F1F">
              <w:rPr>
                <w:rStyle w:val="span"/>
                <w:color w:val="222222"/>
              </w:rPr>
              <w:t>.</w:t>
            </w:r>
          </w:p>
          <w:p w14:paraId="3B1EBEFE" w14:textId="5D075B52" w:rsidR="00FC063B" w:rsidRDefault="00A13284" w:rsidP="00A26F1F">
            <w:pPr>
              <w:pStyle w:val="ulli"/>
              <w:numPr>
                <w:ilvl w:val="0"/>
                <w:numId w:val="8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 xml:space="preserve">Reduced customer </w:t>
            </w:r>
            <w:proofErr w:type="gramStart"/>
            <w:r>
              <w:rPr>
                <w:rStyle w:val="span"/>
                <w:color w:val="222222"/>
              </w:rPr>
              <w:t>wait</w:t>
            </w:r>
            <w:proofErr w:type="gramEnd"/>
            <w:r>
              <w:rPr>
                <w:rStyle w:val="span"/>
                <w:color w:val="222222"/>
              </w:rPr>
              <w:t xml:space="preserve"> times by quickly operating customer window and sales register.</w:t>
            </w:r>
          </w:p>
        </w:tc>
      </w:tr>
    </w:tbl>
    <w:p w14:paraId="3B1EBF00" w14:textId="77777777" w:rsidR="00FC063B" w:rsidRDefault="00FC063B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FC063B" w14:paraId="3B1EBF08" w14:textId="77777777">
        <w:trPr>
          <w:tblCellSpacing w:w="0" w:type="dxa"/>
        </w:trPr>
        <w:tc>
          <w:tcPr>
            <w:tcW w:w="2100" w:type="dxa"/>
            <w:tcMar>
              <w:top w:w="280" w:type="dxa"/>
              <w:left w:w="0" w:type="dxa"/>
              <w:bottom w:w="0" w:type="dxa"/>
              <w:right w:w="0" w:type="dxa"/>
            </w:tcMar>
            <w:hideMark/>
          </w:tcPr>
          <w:p w14:paraId="3B1EBF01" w14:textId="4377FA2A" w:rsidR="00FC063B" w:rsidRDefault="00A13284">
            <w:pPr>
              <w:pStyle w:val="spandateswrapperParagraph"/>
              <w:spacing w:line="36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07/2014</w:t>
            </w:r>
            <w:r>
              <w:rPr>
                <w:rStyle w:val="spandateswrapper"/>
              </w:rPr>
              <w:t xml:space="preserve"> </w:t>
            </w:r>
            <w:r w:rsidR="00CE3D18">
              <w:rPr>
                <w:rStyle w:val="span"/>
              </w:rPr>
              <w:t>&gt;</w:t>
            </w:r>
            <w:r>
              <w:rPr>
                <w:rStyle w:val="span"/>
              </w:rPr>
              <w:t xml:space="preserve"> 12/2016</w:t>
            </w:r>
          </w:p>
        </w:tc>
        <w:tc>
          <w:tcPr>
            <w:tcW w:w="8460" w:type="dxa"/>
            <w:tcMar>
              <w:top w:w="280" w:type="dxa"/>
              <w:left w:w="0" w:type="dxa"/>
              <w:bottom w:w="0" w:type="dxa"/>
              <w:right w:w="0" w:type="dxa"/>
            </w:tcMar>
            <w:hideMark/>
          </w:tcPr>
          <w:p w14:paraId="3B1EBF02" w14:textId="77777777" w:rsidR="00FC063B" w:rsidRDefault="00A13284">
            <w:pPr>
              <w:pStyle w:val="spandateswrapperParagraph"/>
              <w:spacing w:line="360" w:lineRule="atLeast"/>
              <w:textAlignment w:val="auto"/>
              <w:rPr>
                <w:rStyle w:val="span"/>
              </w:rPr>
            </w:pPr>
            <w:r>
              <w:rPr>
                <w:rStyle w:val="spanjobtitle"/>
                <w:color w:val="222222"/>
              </w:rPr>
              <w:t>Fast Food Crew Member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3B1EBF03" w14:textId="77777777" w:rsidR="00FC063B" w:rsidRDefault="00A13284">
            <w:pPr>
              <w:pStyle w:val="spanpaddedline"/>
              <w:spacing w:line="360" w:lineRule="atLeast"/>
              <w:rPr>
                <w:rStyle w:val="divdocumentsinglecolumn"/>
                <w:color w:val="222222"/>
              </w:rPr>
            </w:pPr>
            <w:r>
              <w:rPr>
                <w:rStyle w:val="spancompanyname"/>
                <w:color w:val="222222"/>
              </w:rPr>
              <w:t>McDonalds</w:t>
            </w:r>
            <w:r>
              <w:rPr>
                <w:rStyle w:val="span"/>
                <w:color w:val="222222"/>
              </w:rPr>
              <w:t xml:space="preserve"> – Broken Hill, NSW</w:t>
            </w:r>
            <w:r>
              <w:rPr>
                <w:rStyle w:val="divdocumentsinglecolumn"/>
                <w:color w:val="222222"/>
              </w:rPr>
              <w:t xml:space="preserve"> </w:t>
            </w:r>
          </w:p>
          <w:p w14:paraId="3B1EBF04" w14:textId="77777777" w:rsidR="00FC063B" w:rsidRDefault="00A13284">
            <w:pPr>
              <w:pStyle w:val="ulli"/>
              <w:numPr>
                <w:ilvl w:val="0"/>
                <w:numId w:val="9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Took orders, prepared meals, and collected payments.</w:t>
            </w:r>
          </w:p>
          <w:p w14:paraId="3B1EBF05" w14:textId="77777777" w:rsidR="00FC063B" w:rsidRDefault="00A13284">
            <w:pPr>
              <w:pStyle w:val="ulli"/>
              <w:numPr>
                <w:ilvl w:val="0"/>
                <w:numId w:val="9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Worked front counter, drive-thru and other areas.</w:t>
            </w:r>
          </w:p>
          <w:p w14:paraId="3B1EBF06" w14:textId="569EB6DD" w:rsidR="00FC063B" w:rsidRDefault="00A13284">
            <w:pPr>
              <w:pStyle w:val="ulli"/>
              <w:numPr>
                <w:ilvl w:val="0"/>
                <w:numId w:val="9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 xml:space="preserve">Worked well with teammates and accepted coaching from </w:t>
            </w:r>
            <w:r w:rsidR="00BF1A83">
              <w:rPr>
                <w:rStyle w:val="span"/>
                <w:color w:val="222222"/>
              </w:rPr>
              <w:t>the management</w:t>
            </w:r>
            <w:r>
              <w:rPr>
                <w:rStyle w:val="span"/>
                <w:color w:val="222222"/>
              </w:rPr>
              <w:t xml:space="preserve"> team.</w:t>
            </w:r>
          </w:p>
          <w:p w14:paraId="3B1EBF07" w14:textId="269F40BA" w:rsidR="00FC063B" w:rsidRDefault="00A13284">
            <w:pPr>
              <w:pStyle w:val="ulli"/>
              <w:numPr>
                <w:ilvl w:val="0"/>
                <w:numId w:val="9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 xml:space="preserve">Cleaned counter surfaces, dining areas and food preparation areas for maximum health, </w:t>
            </w:r>
            <w:r w:rsidR="00BF1A83">
              <w:rPr>
                <w:rStyle w:val="span"/>
                <w:color w:val="222222"/>
              </w:rPr>
              <w:t>safety,</w:t>
            </w:r>
            <w:r>
              <w:rPr>
                <w:rStyle w:val="span"/>
                <w:color w:val="222222"/>
              </w:rPr>
              <w:t xml:space="preserve"> and customer satisfaction.</w:t>
            </w:r>
          </w:p>
        </w:tc>
      </w:tr>
    </w:tbl>
    <w:p w14:paraId="3B1EBF09" w14:textId="77777777" w:rsidR="00FC063B" w:rsidRDefault="00A13284">
      <w:pPr>
        <w:pStyle w:val="divdocumentdivsectiontitle"/>
        <w:tabs>
          <w:tab w:val="center" w:pos="10560"/>
        </w:tabs>
        <w:spacing w:before="280" w:after="14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Certifications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B1EBF0A" w14:textId="77777777" w:rsidR="00FC063B" w:rsidRDefault="00A13284">
      <w:pPr>
        <w:pStyle w:val="ulli"/>
        <w:numPr>
          <w:ilvl w:val="0"/>
          <w:numId w:val="10"/>
        </w:numPr>
        <w:spacing w:line="360" w:lineRule="atLeast"/>
        <w:ind w:left="2560" w:hanging="210"/>
      </w:pPr>
      <w:r w:rsidRPr="00656574">
        <w:t>Y</w:t>
      </w:r>
      <w:r>
        <w:t>outh Mental Health First Aider, Mental Health First Aid Australia - [03/12/2020]</w:t>
      </w:r>
    </w:p>
    <w:p w14:paraId="3B1EBF0B" w14:textId="77777777" w:rsidR="00FC063B" w:rsidRDefault="00A13284">
      <w:pPr>
        <w:pStyle w:val="ulli"/>
        <w:numPr>
          <w:ilvl w:val="0"/>
          <w:numId w:val="10"/>
        </w:numPr>
        <w:spacing w:line="360" w:lineRule="atLeast"/>
        <w:ind w:left="2560" w:hanging="210"/>
      </w:pPr>
      <w:r>
        <w:t>First Aid, St John - [18/02/2021]</w:t>
      </w:r>
    </w:p>
    <w:p w14:paraId="75684820" w14:textId="0CA7F3D7" w:rsidR="00232BAE" w:rsidRDefault="00A13284" w:rsidP="00232BAE">
      <w:pPr>
        <w:pStyle w:val="ulli"/>
        <w:numPr>
          <w:ilvl w:val="0"/>
          <w:numId w:val="10"/>
        </w:numPr>
        <w:spacing w:line="360" w:lineRule="atLeast"/>
        <w:ind w:left="2560" w:hanging="210"/>
      </w:pPr>
      <w:r>
        <w:t>Fire Warden Training, Bob May Workplace Emergency Training - [03/03/2021]</w:t>
      </w:r>
    </w:p>
    <w:p w14:paraId="29D28117" w14:textId="40AFE448" w:rsidR="00272E41" w:rsidRDefault="00272E41" w:rsidP="00232BAE">
      <w:pPr>
        <w:pStyle w:val="ulli"/>
        <w:numPr>
          <w:ilvl w:val="0"/>
          <w:numId w:val="10"/>
        </w:numPr>
        <w:spacing w:line="360" w:lineRule="atLeast"/>
        <w:ind w:left="2560" w:hanging="210"/>
      </w:pPr>
      <w:r>
        <w:t>Google IT Automation with Python Professional Certificate [01/12/2024]</w:t>
      </w:r>
    </w:p>
    <w:p w14:paraId="56298B9D" w14:textId="119679DE" w:rsidR="00232BAE" w:rsidRDefault="00232BAE" w:rsidP="00232BAE">
      <w:pPr>
        <w:pStyle w:val="divdocumentdivsectiontitle"/>
        <w:tabs>
          <w:tab w:val="center" w:pos="10560"/>
        </w:tabs>
        <w:spacing w:before="280" w:after="14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COMMUNITY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7D988D4" w14:textId="4F888136" w:rsidR="00232BAE" w:rsidRDefault="00C034CA" w:rsidP="00232BAE">
      <w:pPr>
        <w:pStyle w:val="ulli"/>
        <w:spacing w:line="360" w:lineRule="atLeast"/>
        <w:rPr>
          <w:b/>
          <w:bCs/>
        </w:rPr>
      </w:pPr>
      <w:r>
        <w:t>201</w:t>
      </w:r>
      <w:r w:rsidR="001E6893">
        <w:t>9</w:t>
      </w:r>
      <w:r>
        <w:tab/>
      </w:r>
      <w:r w:rsidR="00C179AE">
        <w:tab/>
      </w:r>
      <w:r w:rsidR="00C179AE">
        <w:tab/>
      </w:r>
      <w:proofErr w:type="spellStart"/>
      <w:r>
        <w:rPr>
          <w:b/>
          <w:bCs/>
        </w:rPr>
        <w:t>Worlds</w:t>
      </w:r>
      <w:proofErr w:type="spellEnd"/>
      <w:r>
        <w:rPr>
          <w:b/>
          <w:bCs/>
        </w:rPr>
        <w:t xml:space="preserve"> Greatest Shave</w:t>
      </w:r>
    </w:p>
    <w:p w14:paraId="742E9574" w14:textId="6952FDD3" w:rsidR="00C034CA" w:rsidRPr="00C034CA" w:rsidRDefault="00C034CA" w:rsidP="00232BAE">
      <w:pPr>
        <w:pStyle w:val="ulli"/>
        <w:spacing w:line="360" w:lineRule="atLeast"/>
        <w:rPr>
          <w:b/>
          <w:bCs/>
        </w:rPr>
      </w:pPr>
      <w:r w:rsidRPr="00C034CA">
        <w:t>20</w:t>
      </w:r>
      <w:r w:rsidR="001E6893">
        <w:t>20</w:t>
      </w:r>
      <w:r>
        <w:tab/>
      </w:r>
      <w:r w:rsidR="00C179AE">
        <w:tab/>
      </w:r>
      <w:r w:rsidR="00C179AE">
        <w:tab/>
      </w:r>
      <w:r>
        <w:rPr>
          <w:b/>
          <w:bCs/>
        </w:rPr>
        <w:t xml:space="preserve">Setup and </w:t>
      </w:r>
      <w:r w:rsidR="00180210">
        <w:rPr>
          <w:b/>
          <w:bCs/>
        </w:rPr>
        <w:t>operated stalls for C</w:t>
      </w:r>
      <w:r w:rsidR="00180210" w:rsidRPr="00180210">
        <w:rPr>
          <w:b/>
          <w:bCs/>
        </w:rPr>
        <w:t xml:space="preserve">ystic </w:t>
      </w:r>
      <w:r w:rsidR="00180210">
        <w:rPr>
          <w:b/>
          <w:bCs/>
        </w:rPr>
        <w:t>F</w:t>
      </w:r>
      <w:r w:rsidR="00180210" w:rsidRPr="00180210">
        <w:rPr>
          <w:b/>
          <w:bCs/>
        </w:rPr>
        <w:t>ibrosis</w:t>
      </w:r>
      <w:r w:rsidR="00180210">
        <w:rPr>
          <w:b/>
          <w:bCs/>
        </w:rPr>
        <w:t xml:space="preserve"> Ball</w:t>
      </w:r>
    </w:p>
    <w:p w14:paraId="4687D418" w14:textId="01110036" w:rsidR="00C034CA" w:rsidRDefault="00C034CA" w:rsidP="00232BAE">
      <w:pPr>
        <w:pStyle w:val="ulli"/>
        <w:spacing w:line="360" w:lineRule="atLeast"/>
        <w:rPr>
          <w:b/>
          <w:bCs/>
        </w:rPr>
      </w:pPr>
      <w:r>
        <w:t xml:space="preserve">2020 </w:t>
      </w:r>
      <w:r>
        <w:tab/>
      </w:r>
      <w:r w:rsidR="00C179AE">
        <w:tab/>
      </w:r>
      <w:r w:rsidR="00C179AE">
        <w:tab/>
      </w:r>
      <w:proofErr w:type="spellStart"/>
      <w:r>
        <w:rPr>
          <w:b/>
          <w:bCs/>
        </w:rPr>
        <w:t>Worlds</w:t>
      </w:r>
      <w:proofErr w:type="spellEnd"/>
      <w:r>
        <w:rPr>
          <w:b/>
          <w:bCs/>
        </w:rPr>
        <w:t xml:space="preserve"> Greatest Shave</w:t>
      </w:r>
    </w:p>
    <w:p w14:paraId="095DC72E" w14:textId="2A5C36CB" w:rsidR="00D13D7B" w:rsidRDefault="00D13D7B" w:rsidP="00232BAE">
      <w:pPr>
        <w:pStyle w:val="ulli"/>
        <w:spacing w:line="360" w:lineRule="atLeast"/>
        <w:rPr>
          <w:b/>
          <w:bCs/>
        </w:rPr>
      </w:pPr>
      <w:r w:rsidRPr="00D13D7B">
        <w:t>2019/2020</w:t>
      </w:r>
      <w:r w:rsidR="001E6893">
        <w:t xml:space="preserve">/2021   </w:t>
      </w:r>
      <w:r w:rsidR="00C179AE">
        <w:tab/>
      </w:r>
      <w:r w:rsidR="001E6893">
        <w:rPr>
          <w:b/>
          <w:bCs/>
        </w:rPr>
        <w:t>Sleepout for the Homeless</w:t>
      </w:r>
    </w:p>
    <w:p w14:paraId="0EBE82CF" w14:textId="1C2DF6A7" w:rsidR="00A839CC" w:rsidRDefault="00B40E14" w:rsidP="00232BAE">
      <w:pPr>
        <w:pStyle w:val="ulli"/>
        <w:spacing w:line="360" w:lineRule="atLeast"/>
        <w:rPr>
          <w:b/>
          <w:bCs/>
        </w:rPr>
      </w:pPr>
      <w:r w:rsidRPr="00B40E14">
        <w:t>2020/2021</w:t>
      </w:r>
      <w:r w:rsidR="00C179AE">
        <w:tab/>
      </w:r>
      <w:r w:rsidR="00C179AE">
        <w:tab/>
      </w:r>
      <w:r w:rsidRPr="00B40E14">
        <w:rPr>
          <w:b/>
          <w:bCs/>
        </w:rPr>
        <w:t>May 50km</w:t>
      </w:r>
    </w:p>
    <w:p w14:paraId="5E6C70C7" w14:textId="77777777" w:rsidR="00B40E14" w:rsidRDefault="00B40E14" w:rsidP="00232BAE">
      <w:pPr>
        <w:pStyle w:val="ulli"/>
        <w:spacing w:line="360" w:lineRule="atLeast"/>
        <w:rPr>
          <w:b/>
          <w:bCs/>
        </w:rPr>
      </w:pPr>
    </w:p>
    <w:p w14:paraId="12944B87" w14:textId="29CB312C" w:rsidR="00B40E14" w:rsidRDefault="00B40E14" w:rsidP="00B40E14">
      <w:pPr>
        <w:pStyle w:val="divdocumentdivsectiontitle"/>
        <w:tabs>
          <w:tab w:val="center" w:pos="10560"/>
        </w:tabs>
        <w:spacing w:before="280" w:after="140"/>
        <w:ind w:right="200"/>
        <w:rPr>
          <w:b/>
          <w:bCs/>
          <w:smallCaps/>
        </w:rPr>
      </w:pPr>
      <w:r>
        <w:rPr>
          <w:b/>
          <w:bCs/>
          <w:smallCaps/>
        </w:rPr>
        <w:lastRenderedPageBreak/>
        <w:t xml:space="preserve">REFERENCES </w:t>
      </w:r>
      <w:r>
        <w:rPr>
          <w:u w:val="single"/>
        </w:rPr>
        <w:tab/>
      </w:r>
    </w:p>
    <w:p w14:paraId="714D47F3" w14:textId="5C9A20C2" w:rsidR="00745E9B" w:rsidRDefault="00272E41" w:rsidP="00272E41">
      <w:pPr>
        <w:pStyle w:val="ulli"/>
        <w:spacing w:line="360" w:lineRule="atLeast"/>
      </w:pPr>
      <w:r>
        <w:t xml:space="preserve">Josh Caccianiga | </w:t>
      </w:r>
      <w:r w:rsidR="00C179AE">
        <w:t xml:space="preserve">Employer | </w:t>
      </w:r>
      <w:r>
        <w:t>Email: On Request</w:t>
      </w:r>
    </w:p>
    <w:p w14:paraId="27D79575" w14:textId="7DC4CDE0" w:rsidR="00272E41" w:rsidRDefault="00272E41" w:rsidP="00272E41">
      <w:pPr>
        <w:pStyle w:val="ulli"/>
        <w:numPr>
          <w:ilvl w:val="0"/>
          <w:numId w:val="17"/>
        </w:numPr>
        <w:spacing w:line="360" w:lineRule="atLeast"/>
      </w:pPr>
      <w:r>
        <w:t xml:space="preserve">Current employer at CMV Truck Centre and Commercial Manager of CMV Truck Centre Cavan. </w:t>
      </w:r>
    </w:p>
    <w:p w14:paraId="3CE9DD59" w14:textId="77777777" w:rsidR="00745E9B" w:rsidRDefault="00745E9B" w:rsidP="00745E9B">
      <w:pPr>
        <w:pStyle w:val="ulli"/>
        <w:spacing w:line="360" w:lineRule="atLeast"/>
      </w:pPr>
    </w:p>
    <w:p w14:paraId="4AF499BF" w14:textId="53A6C4A5" w:rsidR="00CC5D26" w:rsidRDefault="00745E9B" w:rsidP="00CC5D26">
      <w:pPr>
        <w:pStyle w:val="ulli"/>
        <w:spacing w:line="360" w:lineRule="atLeast"/>
      </w:pPr>
      <w:r>
        <w:t xml:space="preserve">Dr. James Walsh </w:t>
      </w:r>
      <w:r w:rsidR="00BC1C25">
        <w:t xml:space="preserve">| </w:t>
      </w:r>
      <w:r w:rsidR="00C179AE">
        <w:t xml:space="preserve">Client/Mentor | </w:t>
      </w:r>
      <w:r w:rsidR="00BC1C25">
        <w:t xml:space="preserve">Email: </w:t>
      </w:r>
      <w:r w:rsidR="00CC5D26">
        <w:t xml:space="preserve">On Request </w:t>
      </w:r>
    </w:p>
    <w:p w14:paraId="494C4025" w14:textId="131CB7E6" w:rsidR="00BC1C25" w:rsidRPr="00B40E14" w:rsidRDefault="00BC1C25" w:rsidP="00CC5D26">
      <w:pPr>
        <w:pStyle w:val="ulli"/>
        <w:numPr>
          <w:ilvl w:val="0"/>
          <w:numId w:val="12"/>
        </w:numPr>
        <w:spacing w:line="360" w:lineRule="atLeast"/>
      </w:pPr>
      <w:r>
        <w:t>Enterprise Fellow at University of South Australia and client for IT Project.</w:t>
      </w:r>
    </w:p>
    <w:sectPr w:rsidR="00BC1C25" w:rsidRPr="00B40E14">
      <w:pgSz w:w="12240" w:h="15840"/>
      <w:pgMar w:top="640" w:right="840" w:bottom="64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6CA0C7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1ACD7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2D4F7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77EAC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6EAB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8586C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445B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984E4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141B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40CD8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DB431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54449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A8D5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DCE58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D85C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4C35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82C9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01227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8A6EB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FD4FD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A4213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2C4E9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3ECA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63687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1A5B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DB2E7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DCD8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42AA08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F90A4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56CD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0DE7B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6604F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86894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79846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F22A2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56AF5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CDBE67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C4649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B0A9E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1DCC8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AD481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0A02E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6F636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9E02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5C2F2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887C61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7902C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9B030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9F2EE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2F6E4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4ACD8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78FE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F56C0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EB413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01FEE1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6F497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6CCD8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872C8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93ACE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FBA3A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D2E56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BE65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CA444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ABE030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7C66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5DA9C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45078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C30B5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CA04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7A8FB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140C4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2E60D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97483E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0234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4DCB6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DE21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AF439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81046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4602A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B40B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2804B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C92AC39C"/>
    <w:lvl w:ilvl="0" w:tplc="BA18B3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4C04B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8B4E8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064F9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2EA9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DE26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D8A3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3F0C4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7AF0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D06779"/>
    <w:multiLevelType w:val="hybridMultilevel"/>
    <w:tmpl w:val="CB54F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19210A"/>
    <w:multiLevelType w:val="hybridMultilevel"/>
    <w:tmpl w:val="5FE09F1C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E65AF4"/>
    <w:multiLevelType w:val="hybridMultilevel"/>
    <w:tmpl w:val="352EAE4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DF3322"/>
    <w:multiLevelType w:val="hybridMultilevel"/>
    <w:tmpl w:val="F9BC500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B0EC7"/>
    <w:multiLevelType w:val="hybridMultilevel"/>
    <w:tmpl w:val="AEB2699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C46486"/>
    <w:multiLevelType w:val="hybridMultilevel"/>
    <w:tmpl w:val="6ED446B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D566F8"/>
    <w:multiLevelType w:val="hybridMultilevel"/>
    <w:tmpl w:val="1F22A13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132506">
    <w:abstractNumId w:val="0"/>
  </w:num>
  <w:num w:numId="2" w16cid:durableId="947126375">
    <w:abstractNumId w:val="1"/>
  </w:num>
  <w:num w:numId="3" w16cid:durableId="1945451882">
    <w:abstractNumId w:val="2"/>
  </w:num>
  <w:num w:numId="4" w16cid:durableId="1213299807">
    <w:abstractNumId w:val="3"/>
  </w:num>
  <w:num w:numId="5" w16cid:durableId="587664404">
    <w:abstractNumId w:val="4"/>
  </w:num>
  <w:num w:numId="6" w16cid:durableId="1801877373">
    <w:abstractNumId w:val="5"/>
  </w:num>
  <w:num w:numId="7" w16cid:durableId="26831549">
    <w:abstractNumId w:val="6"/>
  </w:num>
  <w:num w:numId="8" w16cid:durableId="652637382">
    <w:abstractNumId w:val="7"/>
  </w:num>
  <w:num w:numId="9" w16cid:durableId="1699233491">
    <w:abstractNumId w:val="8"/>
  </w:num>
  <w:num w:numId="10" w16cid:durableId="534930457">
    <w:abstractNumId w:val="9"/>
  </w:num>
  <w:num w:numId="11" w16cid:durableId="533543137">
    <w:abstractNumId w:val="13"/>
  </w:num>
  <w:num w:numId="12" w16cid:durableId="1002274617">
    <w:abstractNumId w:val="15"/>
  </w:num>
  <w:num w:numId="13" w16cid:durableId="564920792">
    <w:abstractNumId w:val="14"/>
  </w:num>
  <w:num w:numId="14" w16cid:durableId="1934043912">
    <w:abstractNumId w:val="16"/>
  </w:num>
  <w:num w:numId="15" w16cid:durableId="1396854578">
    <w:abstractNumId w:val="10"/>
  </w:num>
  <w:num w:numId="16" w16cid:durableId="628630206">
    <w:abstractNumId w:val="11"/>
  </w:num>
  <w:num w:numId="17" w16cid:durableId="6338265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63B"/>
    <w:rsid w:val="00024A5C"/>
    <w:rsid w:val="000B140E"/>
    <w:rsid w:val="000B50A5"/>
    <w:rsid w:val="000F111F"/>
    <w:rsid w:val="00147DA7"/>
    <w:rsid w:val="00180210"/>
    <w:rsid w:val="001835B6"/>
    <w:rsid w:val="00193AE8"/>
    <w:rsid w:val="00194FCD"/>
    <w:rsid w:val="001B0D62"/>
    <w:rsid w:val="001E66AC"/>
    <w:rsid w:val="001E6893"/>
    <w:rsid w:val="00223AD1"/>
    <w:rsid w:val="00232BAE"/>
    <w:rsid w:val="00257773"/>
    <w:rsid w:val="00272E41"/>
    <w:rsid w:val="00294A10"/>
    <w:rsid w:val="002D30E6"/>
    <w:rsid w:val="00315DB2"/>
    <w:rsid w:val="004062A1"/>
    <w:rsid w:val="00407018"/>
    <w:rsid w:val="00440DF6"/>
    <w:rsid w:val="00486EE6"/>
    <w:rsid w:val="00510488"/>
    <w:rsid w:val="005A58A0"/>
    <w:rsid w:val="00636E48"/>
    <w:rsid w:val="00656574"/>
    <w:rsid w:val="00662737"/>
    <w:rsid w:val="0069522F"/>
    <w:rsid w:val="006B3AE2"/>
    <w:rsid w:val="006B6493"/>
    <w:rsid w:val="006C7F02"/>
    <w:rsid w:val="006D294A"/>
    <w:rsid w:val="00745E9B"/>
    <w:rsid w:val="0082461F"/>
    <w:rsid w:val="0084538F"/>
    <w:rsid w:val="008A2BB6"/>
    <w:rsid w:val="008A2F8D"/>
    <w:rsid w:val="008B1C15"/>
    <w:rsid w:val="008F6AEF"/>
    <w:rsid w:val="00951894"/>
    <w:rsid w:val="00960C8B"/>
    <w:rsid w:val="009E69EE"/>
    <w:rsid w:val="009F1644"/>
    <w:rsid w:val="00A13284"/>
    <w:rsid w:val="00A26F1F"/>
    <w:rsid w:val="00A66D28"/>
    <w:rsid w:val="00A77C79"/>
    <w:rsid w:val="00A839CC"/>
    <w:rsid w:val="00AE5DD0"/>
    <w:rsid w:val="00B40E14"/>
    <w:rsid w:val="00B66267"/>
    <w:rsid w:val="00BC1C25"/>
    <w:rsid w:val="00BC77AA"/>
    <w:rsid w:val="00BF1A83"/>
    <w:rsid w:val="00C034CA"/>
    <w:rsid w:val="00C179AE"/>
    <w:rsid w:val="00C77676"/>
    <w:rsid w:val="00C9422A"/>
    <w:rsid w:val="00CC5D26"/>
    <w:rsid w:val="00CE3D18"/>
    <w:rsid w:val="00CF2E5E"/>
    <w:rsid w:val="00D13D7B"/>
    <w:rsid w:val="00DA3E02"/>
    <w:rsid w:val="00DF362F"/>
    <w:rsid w:val="00E23708"/>
    <w:rsid w:val="00E433C9"/>
    <w:rsid w:val="00EB4275"/>
    <w:rsid w:val="00F15601"/>
    <w:rsid w:val="00F83591"/>
    <w:rsid w:val="00F92624"/>
    <w:rsid w:val="00FC063B"/>
    <w:rsid w:val="00FD4966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EBEBF"/>
  <w15:docId w15:val="{28A6B295-BD44-4F2B-AB23-63310D75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36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720" w:lineRule="atLeast"/>
      <w:jc w:val="center"/>
    </w:pPr>
    <w:rPr>
      <w:b/>
      <w:bCs/>
      <w:smallCaps/>
      <w:color w:val="000000"/>
      <w:sz w:val="48"/>
      <w:szCs w:val="48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60" w:lineRule="atLeast"/>
      <w:jc w:val="center"/>
    </w:pPr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paragraph" w:customStyle="1" w:styleId="documentSECTIONCNTCsection">
    <w:name w:val="document_SECTION_CNTC + 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bottom w:val="single" w:sz="8" w:space="1" w:color="FFFFFF"/>
        <w:right w:val="none" w:sz="0" w:space="10" w:color="auto"/>
      </w:pBdr>
      <w:spacing w:line="400" w:lineRule="atLeast"/>
    </w:pPr>
    <w:rPr>
      <w:color w:val="000000"/>
      <w:sz w:val="28"/>
      <w:szCs w:val="28"/>
    </w:rPr>
  </w:style>
  <w:style w:type="character" w:customStyle="1" w:styleId="divdocumentdivsectiontitleCharacter">
    <w:name w:val="div_document_div_sectiontitle Character"/>
    <w:basedOn w:val="DefaultParagraphFont"/>
    <w:rPr>
      <w:color w:val="000000"/>
      <w:sz w:val="28"/>
      <w:szCs w:val="28"/>
    </w:rPr>
  </w:style>
  <w:style w:type="character" w:customStyle="1" w:styleId="spandateswrapper">
    <w:name w:val="span_dates_wrapp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divdocumentsinglecolumn">
    <w:name w:val="div_document_singlecolumn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table" w:customStyle="1" w:styleId="divdocumentdivparagraphTable">
    <w:name w:val="div_document_div_paragraph Table"/>
    <w:basedOn w:val="TableNormal"/>
    <w:tblPr/>
  </w:style>
  <w:style w:type="paragraph" w:customStyle="1" w:styleId="divdocumentsection">
    <w:name w:val="div_document_section"/>
    <w:basedOn w:val="Normal"/>
  </w:style>
  <w:style w:type="paragraph" w:customStyle="1" w:styleId="divdocumentsinglecolumnParagraph">
    <w:name w:val="div_document_singlecolumn Paragraph"/>
    <w:basedOn w:val="Normal"/>
  </w:style>
  <w:style w:type="paragraph" w:customStyle="1" w:styleId="p">
    <w:name w:val="p"/>
    <w:basedOn w:val="Normal"/>
  </w:style>
  <w:style w:type="paragraph" w:customStyle="1" w:styleId="hiltParaWrapper">
    <w:name w:val="hiltParaWrapper"/>
    <w:basedOn w:val="Normal"/>
  </w:style>
  <w:style w:type="paragraph" w:customStyle="1" w:styleId="ulli">
    <w:name w:val="ul_li"/>
    <w:basedOn w:val="Normal"/>
  </w:style>
  <w:style w:type="table" w:customStyle="1" w:styleId="divdocumenttable">
    <w:name w:val="div_document_table"/>
    <w:basedOn w:val="TableNormal"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BC1C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C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bennyboy15.github.io/personal_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ennyboy15" TargetMode="External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benjamin-harvey-159b7a26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4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Benjamin Harvey</vt:lpstr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Benjamin Harvey</dc:title>
  <dc:creator>New</dc:creator>
  <cp:lastModifiedBy>Benjamin Harvey - CMV Truck Centre</cp:lastModifiedBy>
  <cp:revision>66</cp:revision>
  <cp:lastPrinted>2023-12-01T09:43:00Z</cp:lastPrinted>
  <dcterms:created xsi:type="dcterms:W3CDTF">2023-08-17T03:18:00Z</dcterms:created>
  <dcterms:modified xsi:type="dcterms:W3CDTF">2025-05-24T10:07:00Z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2cb44820-af75-4237-80c3-4c9135c94ca6</vt:lpwstr>
  </property>
  <property fmtid="{D5CDD505-2E9C-101B-9397-08002B2CF9AE}" pid="3" name="x1ye=0">
    <vt:lpwstr>zEcAAB+LCAAAAAAABAAUm8Wy6lAQRT8og7gN467EZ3F3z9e/+4oqhoTidO+9VgCOxlCMYCgSoykIh1GMZCEEZwgOgmD877kcVxQYLQ8YqZGrkJ7Y1p/1a7Ed716lCSqo+ObdcbOzh7dvBwOGSYoGNli+sUEwzhcGBCsQvcJVdza5uxWinAAsfjicN+rqSE1FK9KRu4qD+XVzgIigxA1E5NC6YjFomOpSQTYCd3c+q0YYVBnCKerkzwt2aSPTph2</vt:lpwstr>
  </property>
  <property fmtid="{D5CDD505-2E9C-101B-9397-08002B2CF9AE}" pid="4" name="x1ye=1">
    <vt:lpwstr>LJx4cFUlffjIgQxYab8kYstj3pC9BXsC2fdp2j4jGMqs1FkSrIXhEtdsI+EVWsQjiyQJPMpbmPXfVkt/3atiQL3+EwMYRearl4iuzHbJHMNF1K3sr5tQp4ycOfWyE30AdyYBR7hB8KrOCrFzRkVxIEqgcAwILA0T5v0qWrTJ+Oz5CNq/fLmC6bBZEVpw81HJEReeixbmglMIs1R65kFNpvJIkBlZ/S7fsqx/xflS4XNKs7GJPhByK9+ULtmeacD</vt:lpwstr>
  </property>
  <property fmtid="{D5CDD505-2E9C-101B-9397-08002B2CF9AE}" pid="5" name="x1ye=10">
    <vt:lpwstr>do5LXPHqf5r0wncgY15a8HlYIAWGLH0DUxm3Y6D6z5VdgEL2JVwR2nhq10GPQ644TPb40kBfxsX2oM/SWka9u4XpJ/sLEBppdyv99Rw3U6V4uzv2HRwVTzyVY1WYNP169sO5Y/f1FtumILPY6h+QPAEVECO+WVcrg5qJBe5jRhiSflg4Y0WzpE/U17YNs+BT8LLdQ1O3hUW4XdWEgTYCo7FH5QsxFi7g6x9VODX66YFYgvMBinlyy0iYjTUI+TG</vt:lpwstr>
  </property>
  <property fmtid="{D5CDD505-2E9C-101B-9397-08002B2CF9AE}" pid="6" name="x1ye=11">
    <vt:lpwstr>pW+jlN0/IwhvLar4QzaKha8Grdx29NTt5/2slvrPAv9tPDlv7q5voB46znfuu7KwZcjbfTbr9jq7n4gHXCXzIgB6Z+Bl4JBo5Kgikb4PrncqCh2QZcneuKunWIMz/XhgszPMmDswi1HEzDF/EvZkWaCjZEE7rxxdU2//WHy28NtpUSzjVhXFfn5phC4Qc23pqfI7pKp9RdzkNoiuX42A+oICaHUv71iChUkTdXpdn0OUigRUy/vAFc0i4sS1kfe</vt:lpwstr>
  </property>
  <property fmtid="{D5CDD505-2E9C-101B-9397-08002B2CF9AE}" pid="7" name="x1ye=12">
    <vt:lpwstr>35xpDod6T29zwrhv4565fxTJ59esd9+u0537REcqyopo+h+Qrdaw0kATk/N0zKy8DYZIGwxANszI7AGXDMPXI8pfIt820Rk4aU+cXUSGPkvHX/H/llvLGA8Hco9HO5zZEb8iO1hGZnP2KVTEZbqpokD42cqaMOBCP4HpAeioearWawHeYrJUnPw+vyHH4Hn6hORJP2VNLzsFX8SzNiw8k+kv0QUaQtp2/isjUqEsolNVaJikKaO20nb3ZqM4qt5</vt:lpwstr>
  </property>
  <property fmtid="{D5CDD505-2E9C-101B-9397-08002B2CF9AE}" pid="8" name="x1ye=13">
    <vt:lpwstr>xXhSKv0gd1yLO9aToXMn0nvRLp24VwCPVJhbw03uZb80FRokPH5Z0F4Fedz4AT9gCnIiVdUHtxhLe/+CgeSsgNHpJC/WP046BBF8XXaiQPRHiiFpEyXC2bPJO3zMfjiMp2AU4pa/hbChryPvs09fEAi7s+k6gxVGaJ9op2mI4pDR4gDqjPSxaYy0jtIfFrSKkMuETBP6YselgfUzMAMxMg3WMtPNEPeQpydqEc1RhZzoHMzAUKSmDW993c0ZMUf</vt:lpwstr>
  </property>
  <property fmtid="{D5CDD505-2E9C-101B-9397-08002B2CF9AE}" pid="9" name="x1ye=14">
    <vt:lpwstr>TfyydLjInwr05xVrmnQdZlZZgnV5yl6KTWngIfQgfwdVu6oYQvO92dvU0IWOroE/Cp+fK8RKse9L3tiFEXr+Rx2VGAO9rZeihUQk0L6HEHKPdgNSPcQbz/mJjq3zlSylgQmZ/PQlGNPj3Y8/BSWOYUn7BG1Zab7r/W8WPa3U16+tvTkNUJzv5RiTXVHriKH4dI3x2UHMWCR2yU55oT1yj+1gksj/7meL6W1ekIrf1LakfWEwWzBmJ/TINyBL5gQ</vt:lpwstr>
  </property>
  <property fmtid="{D5CDD505-2E9C-101B-9397-08002B2CF9AE}" pid="10" name="x1ye=15">
    <vt:lpwstr>z9F9EFBuuoOt+w+/ghJWiNNbsa6b+uF8LV8zofq28nYXDZGhn9ApuJols/YKUbJEuKYGyjwFeXtEwYYHlUmh61vi/zaPiKViFArgO7hsVedBQDdsbBqp4xcA4x8oxxgw5HI7E/wAucPALEZuKjQaeQZA3AW3Rl6djx5VIZofrE2+GPgLHzg07u99brwfop+lfAzl1LflOnTTQvADZqbrycRniALSbt8J6Nr9bFAAsoNW+ZP+kKxkS0YO0YrN99o</vt:lpwstr>
  </property>
  <property fmtid="{D5CDD505-2E9C-101B-9397-08002B2CF9AE}" pid="11" name="x1ye=16">
    <vt:lpwstr>dzWVJw8CDokl6a+Xj7pThHPlHiLW0x/nhFfE62zEUkAhjrqhCWtT4NcjzkUZ7RpRJhLy4ijy838yfRAO/cGWuGMgopdb8uJxrdB4P8rANifuyUlPu1UlcObteqED6petAe7P1JLMxFcCllnKwTfShJBDVDf7nyIiCmB5a8412C8UFVJvtJ8V/WlT/6cMhwXymcQnFu2vbhUzBJMggio4w5nCR33GwWsCaf8uf1WO5Ab1ByOcHAYdZKIy3iNbHju</vt:lpwstr>
  </property>
  <property fmtid="{D5CDD505-2E9C-101B-9397-08002B2CF9AE}" pid="12" name="x1ye=17">
    <vt:lpwstr>gmSW52mH9mPjwPTMiSbaSJp6ROgz+BTDmCpo6Q9eBbA5INCohIdl75+mSg+Ki1teNyLxCH2+yp/FeOP3AO93RHfyNdCw6K/jW+xLWWl76BhDMbvXHlHy87H0E/CVPz8Y1nXRbPfIFoD8UIovCnylXs8qzY8DRNvziZUpWpmAInAddYt2LQCgDX83tr/jz7i+rI46zpR8LdGfm9/4fnZ+8KDngagbCcFsIc2grLW9fJi9dJCcjt4grCB9gAecVD3</vt:lpwstr>
  </property>
  <property fmtid="{D5CDD505-2E9C-101B-9397-08002B2CF9AE}" pid="13" name="x1ye=18">
    <vt:lpwstr>AA29HS4H71NnQzO+3TtLpE8m2x9m2jpUIqf+DjcG9v9XfGKXZUtdgZCVpbVk9InP08/NJP7zG6huVIqjrXj9v6uaJUvKZYEVF2RMCqckj9iTMzteK7+z9gWinIReo/QtqjIH7E+fPcL7YfVzg9sFsHBSsF79K8kwnjMWV4ta+xJlaZewF+2K4XlZTm3TBtsd8kUVOeR73MT505ZPsdCOV2cy8nkYDNr0BdViTndKwbZ22oYF4TK6e8LbzqvYEmc</vt:lpwstr>
  </property>
  <property fmtid="{D5CDD505-2E9C-101B-9397-08002B2CF9AE}" pid="14" name="x1ye=19">
    <vt:lpwstr>Lp2tZ8auZtuGyJ0lcCGRY35P4XjxDYxorMuv/dCLOnPOnY7nAg+qKVMJgmlGVoR7sMTm5gjLkyULnrmxH4SdXBJ8WMUL5t7VksvI2+U5UbE23i2RBGLOiHmI2z2d3V4GyVLk000OxH06zrrpPQVOsj8/CQRTr1c95YKVqIabWGx5cYi4dksoL6Uv40zI0FPAS8543kVU36MPDEXFb70OPOWWHPCXosNNLUJIT3j2PxXQn4qUnf0nNJZzirFVJnm</vt:lpwstr>
  </property>
  <property fmtid="{D5CDD505-2E9C-101B-9397-08002B2CF9AE}" pid="15" name="x1ye=2">
    <vt:lpwstr>A/8m1H1zAb5B28LmFGVOpXB428CucB5l9YQU3XbnX/pBwqvQ0vkfzOcWK8+oMHaYZnEvMMnoN/lCDW8VNv7A2B2soP7utF03XppgEAFGsgVtO7WqeUF0xNmbxmNVedPtU25AnGFaRDIx9JYdnuqfDdWWdySMQQjzUE213GYjkbeAEdBVSQD/YdwsphSUZ1h4K7OV23Kus7SboMM4EDj5pEMgPvh/u/YbIRkdTQbwy1+gATk9kdKp83Fl3TgRwJ7</vt:lpwstr>
  </property>
  <property fmtid="{D5CDD505-2E9C-101B-9397-08002B2CF9AE}" pid="16" name="x1ye=20">
    <vt:lpwstr>5bT3C8GC3oM3G4Q5bsObYc9oPSrmuX/nOUctSf4tpfzFYQgatO0Xuqza+FgzmHwl0vqmT/HzmTA9royj+/4VxzqSECCDSfwWKI8Z3oLCuwo6+9xQD6tOi78Hm/69/ylJ7W2K2bNmfk6tvvhVY0kG1I/PTmUFc6hdQHz21WdBkj9E9smMzbQcGdpVIb+uAagjZx8mUOcM7Mq0PipKjfSAmiZSPWDdSttqSoFynH8xXulQpUqlTuAuiqDz9V1/H+2</vt:lpwstr>
  </property>
  <property fmtid="{D5CDD505-2E9C-101B-9397-08002B2CF9AE}" pid="17" name="x1ye=21">
    <vt:lpwstr>6dZr/1/KEBJIXzhh4jeyapCezwib4o9EF4fIgGSZmylczAukItmM/wDCcL7QSUpjpK5gkp81NZ1c6K49+Qp3RJibSfDIKO2rJkerP7cT5tCmvcCgvthuCFfHH/GXbvUQlcbnHUQzCN95d/bIXU4U0OOJD2yapJqfvRp7Y12de8T9UxXdut5wDeaXxdxLLXXloKuzf63TVn9MfbKlX6FLzm7TfSSKruOJH+Azk/o8M7xzMUJIWHtW1Pm534kHxZd</vt:lpwstr>
  </property>
  <property fmtid="{D5CDD505-2E9C-101B-9397-08002B2CF9AE}" pid="18" name="x1ye=22">
    <vt:lpwstr>dYvhIVw1/d/jgvXzYnBSuGv9kMk4MyE3xcSKyhDfeELrk+noq0dn48RelS519kuZFfVEzFbKIYr5x//CzmNoB6ehIMObbjM+rhsAIb41+z0IqT5Nxy24wBlvX493kDbqezhEKjG48erxMZHHb4IjL+VKu2wRuSF0eohPbZJLWPx5efGqFywc2lf8KzLusmg4Q7f+BjLp+v4bxN3/bVfhH8mvOuPOqlpkhRjwoAGi1Xs+MEdtLDglHBM5sKXfBKx</vt:lpwstr>
  </property>
  <property fmtid="{D5CDD505-2E9C-101B-9397-08002B2CF9AE}" pid="19" name="x1ye=23">
    <vt:lpwstr>eC0hyOGiFVrGW2T/35GFifUT9kCWZCOZMbuuK1i5YZDRtbnuQeQCyq0NhDp++eLlNn8JUzPR9dIKhBUAWWsW3O9sdPPxMIJs78FJv1TWvYoxXSLctg7kKlfbf2l29JHNbTcBEtytCm90ZkNmIvDI7hN+w8zdVSwtD18+xMrl1DWfsfuDbytfz1/ZekCKek3SGCdkj9zUuBofRkJGQHesartpzVqG+c40L3WJXlZ2QdjMyYe5xpKalxHdRUGTCqo</vt:lpwstr>
  </property>
  <property fmtid="{D5CDD505-2E9C-101B-9397-08002B2CF9AE}" pid="20" name="x1ye=24">
    <vt:lpwstr>XFomYvLCKF97J00tVkYlVnkyz21grq2HpwCaIA2sFpo38ufOSUv6EuIU5PiHNksEIAvujYWgUgrWrCH7yPn6/77Mgt7pbymj6rfzfSSZKKAb0xoca2MD9WvPdVRNcoVLSYfnri5slKkPZfzXreyJr3+SmPD1Ez/coRfMk/NtoqyUvFlvBrjkGthZ3pJJJGGnkDEr/MyPOyeZozihAcep9MQi5cBYnZYSYuN8/3eSI1G4E30R8y4VzZQlRM7YLjB</vt:lpwstr>
  </property>
  <property fmtid="{D5CDD505-2E9C-101B-9397-08002B2CF9AE}" pid="21" name="x1ye=25">
    <vt:lpwstr>xiBpJFWrZYHdhKnyn47AZG5bQ84qnP1n6Fa/CLsYf+7HdLSOoxziwjmnA0QoeRf7I54pJlkylfUEbhQhgEuNVGPQaRrbkUwfcDOAZDcJFdNcffn4YgSGTXBDqSVEzEg0l5xHHrA8mBrshar/pKmpQR0uBO0D1cQflAQ1J3KLmWQSy3d7kievCTDTFNHIYLPlouI3xpCCmc9qCcFipv1da9/GYtLdiKJJq4SMTkrK2DajdPA9v45ktbDNXrNEWAk</vt:lpwstr>
  </property>
  <property fmtid="{D5CDD505-2E9C-101B-9397-08002B2CF9AE}" pid="22" name="x1ye=26">
    <vt:lpwstr>EOcf71vWJ/xK6suah3NTCPBewDj6jE7VTrO8ABZpbWYP1PvmOA6ioKQBjrzXerNVosqNkTFHbhuaVZybvLNhOPhEjj8WubV1ImR9jIsk/w3JBX0UNobB0O4EME83NAxxom8Aw9FnXqMO7u4m87bilkj7vC5YVvNOOJEBmJHcHwQjwucf7CSePKrW5gQT+X1dHH5wecFGOaeCn6OgWHaAs4UNjaT60U2Uv5fcIAN/UbEy7lTSHZyBLCHl6Iojh37</vt:lpwstr>
  </property>
  <property fmtid="{D5CDD505-2E9C-101B-9397-08002B2CF9AE}" pid="23" name="x1ye=27">
    <vt:lpwstr>6RvMVx6dwW77MkYfK+kz1OArNHUsX7DMRZMEFa29cLvS+tn3xx5M86GS9gMr3YhVA49Wms8Tfe2PrWGro8OQ5Kzdbi8J5TGun+RBsKxxGboaYtnKEtg9ofb/q64TejqprEggcAUL7PsRj8wtbuS76WFTXWOS0zuBCcPsfinbMLGtgEuAoQdeczHXVTwA/mlqndgMmiw1DwnwVywFYQF3glC/DXGj6Z/oWE67QNXiGSQA3O5u2OtCU8qwNb8ddx7</vt:lpwstr>
  </property>
  <property fmtid="{D5CDD505-2E9C-101B-9397-08002B2CF9AE}" pid="24" name="x1ye=28">
    <vt:lpwstr>hnwKwMxV+GhYTCB6lBO4fsUYn0LUSQmkAjILk2me0Xp7Obav1PAf5u31ag84EOhxFkLEBEiVD7d2pO/9UBzvgsnb3WMIEXF+qc9EMBdnu/2NH8c5ySuqeg/QOKhI2o/nrzEAqQXGiZBMOhXDB5C47D/QISrPy9Lsr3x2uB3TlvJtsHkvemfJmOsE2mpHRLlJHYgPVcOshH+0YJC0KMsCFFl9GYIpmazzAKPyXxuSHNrktmAOzw1zUve8Q/EnEfz</vt:lpwstr>
  </property>
  <property fmtid="{D5CDD505-2E9C-101B-9397-08002B2CF9AE}" pid="25" name="x1ye=29">
    <vt:lpwstr>PF+oR+HJ6CuS8c8AvSpl7Q55Qr71SxiJ3f4mWp0fd+kNP1d1s6lccHBp2dUI97NcMP4lV1jcMpr8eVH4W+ZcYLvUllbKEJzB3LaEJVK8nf1mRnvI+RKPZakl6GPJfGejsi9ToD+ZvdYKnrOCVjVrBY/iK82nH4o7U68l0RCQmuUgfsLRrWX6UDw3a1+aK6VfLmVFK/G+nZAYbenhKnSFiHD8xtQUSVQqNtp+siGrWwNwz90l5YcoqIin3dX+Q0g</vt:lpwstr>
  </property>
  <property fmtid="{D5CDD505-2E9C-101B-9397-08002B2CF9AE}" pid="26" name="x1ye=3">
    <vt:lpwstr>yj8fRxzG3Wmuxg4Af/JjLGYnuOOalNJla7bpu26Da6MDokzbRL5A7+gJ9zS0fE07s6rl3wd7CYt+O+pETIXPh2oFVgp2N1pPh99pdx2QCbZz3RX+l5gs1wl+Nocypnca5b3m7RYWocd4SLOAmT39BFdZLJ3yE8gkljwFbzOZftS0lVHdm0R6rRQjaWhVbDKoH0UrZj1puPS2WljeMek3nw3stlvWZ77AM08E18BKWbah0DFtI3uaAanAIXb+8SX</vt:lpwstr>
  </property>
  <property fmtid="{D5CDD505-2E9C-101B-9397-08002B2CF9AE}" pid="27" name="x1ye=30">
    <vt:lpwstr>KjBjtqO8SbQAykW/yqRuESXxLwBPmGSXfMAqb1uNAf9gAWDzu9rsbjp/9kbSOd55DRNFtwdBQfEzJFIVTODdeIwP9lmn/teIg4KrEQFhlU1HM77klhwR37s5mz3TsYWdTHHR9aJk/cslwSVw1tv5BQWHiLYUIe05CEo8mMcAH+s81f6i0EVC1/FvWG3GIztUy17LttkjCd3371+hMWf+UU0Zw3GGgVupMNpENChC+MJ9IsO9U22gs5llJUsuKY3</vt:lpwstr>
  </property>
  <property fmtid="{D5CDD505-2E9C-101B-9397-08002B2CF9AE}" pid="28" name="x1ye=31">
    <vt:lpwstr>7HqZBV6GprKsMT1OwY3AcCVZTrF7d/SCi6f4uqZZhLRXvKFphglm5v0GxFxVQT3SaADOo3I19nkoEzkfV3j+5vCyLnCumBT1CMtWbGyzftpe3R/kKlvq02nRCB/1CB6iENQCeEqm7r+EcRsVD8ahUOMxZVHIPGXRVPy1UIBNQfu7XyzMca4SoFz3ZyeAz8twhS7nOUtytgCXFV94t/ur8p0jEe/gYHLHCO4N/C40oIfKD2fygd/mCAagIMLI7OT</vt:lpwstr>
  </property>
  <property fmtid="{D5CDD505-2E9C-101B-9397-08002B2CF9AE}" pid="29" name="x1ye=32">
    <vt:lpwstr>owgDRStjcVwn0rE+cLlTHt8xRWjjUXmkaJymkmHPfGVusmR7ZJXWy8d4MsLqKPuA7EvKfA1dS1j87cZDZsLloqeH7ax0khxz7v/vGuZNzrivQQ8/08xqPrX7fE57pi3dVS28IVc3VSKY94EUoxG8iujFiqCMlvfYhv3L+xzSlP6Xfsa7j3WxDZUlbPUhDcVN8n+cZ61VGGGjW1u+VvkTlcxMFGd1u2kSLu3DLlUvLFPxlzqxb9j6zRL2ymku1Cd</vt:lpwstr>
  </property>
  <property fmtid="{D5CDD505-2E9C-101B-9397-08002B2CF9AE}" pid="30" name="x1ye=33">
    <vt:lpwstr>IKVb0XH48/v/bLpCQalpPdLHQKVpIy6/v8atTTlz4AsDCWP8b+bXBxo9Q+awRokvfzcZBjjdG/zyXNJekoF/MNF1WlAh6Sx2GY5C9uUnaI1dYrjwIMtIftemYsvTKDPiRACbLwYbjLt/pPkUwkEcxchrbpRcPyL+y6lgIglCTVWTFRl8dx0xdB2p2TXU8HOfrG4W9wkAkyjyfRd0qfoMJnKjai0nCZjs/UsFHS+ngDJJvlUIoPlvDRSFxQ/xT0N</vt:lpwstr>
  </property>
  <property fmtid="{D5CDD505-2E9C-101B-9397-08002B2CF9AE}" pid="31" name="x1ye=34">
    <vt:lpwstr>SR60BsmpdUwuwvOr/BvHGBXhj7L39K+E867XN6f2l1yyCUTCr5cuzhhr5boK2XMX0Jd9C+OBMqkjF491F3nrLveoAXh5Z35t2f2wA1cwXXRP0hUi3QfUJ8dyiaON/si7+0bw0NuudA3i5U4PvNIi3HdmWjeoQ8VIFubYC92MxPLuIKq9qucmHGm/smb4j5nB800nWbWqnAdtlxrxIOGHsBASSipZzJrYEzV3/YAez8yZJ8deYfeXXyNHkX/XfUt</vt:lpwstr>
  </property>
  <property fmtid="{D5CDD505-2E9C-101B-9397-08002B2CF9AE}" pid="32" name="x1ye=35">
    <vt:lpwstr>lgQ4EYTwg8LKaFKEtsRkyY5+my9Whbfyc740wjf4IUN3F/dOepUqPdN7FwC3slNpF3DzN8VRt+9CnELXF2Ef9YgidxYuKGR+tLtxXcGhyC8T7b0T0UwipT6Z3sUwVqEatoOy3y2cDIvuJ5myNLZpRxAbUCWeAvKidKq5uKxEBsnfQPaTglZ1iMVDksuJVGhLKUibYIe1MEe4uTTYO6w8bJLw7UKOAYE0imH5cG55okHiSjIYZyXQw8VYviV6IXR</vt:lpwstr>
  </property>
  <property fmtid="{D5CDD505-2E9C-101B-9397-08002B2CF9AE}" pid="33" name="x1ye=36">
    <vt:lpwstr>znQxP8+KxEgBiFlc/v+8Y9lMZ7YKIuotL0CMLQbtbkbhJDupxSy2zLwVAujsZshB7YKgnV074I8D2BAWPS+hp4R2JKz/kpj+wWKBsxKNjYiXDEKXAe9GeGbHALnCrIQBpTK5qeUb8vhp+lTenjlX7v4gGghXmLTvPRlvLBhd/WY8fQ84o/tfv/PdHBq9gjio/jdiik/C1NyzpzPaiq5cbTP9gNzhZ2G6Q6kepV1YElpmMQnfi9MXepVn4oaC9Vh</vt:lpwstr>
  </property>
  <property fmtid="{D5CDD505-2E9C-101B-9397-08002B2CF9AE}" pid="34" name="x1ye=37">
    <vt:lpwstr>CaZGPUwxBULnjRLvGMsDA+rM7A+3Gr2i92ETZ/2YK0Fizwq55ODRrt6lLBj72VEXnmWuI4vIFckSWCoKuznJKh5omGmorzwcORMt7yYWFzUwjpyZAveKFExD25mzZ3ro61Af1eEhP3bKQyHMrPpgpmuDSTqdnHEY1j8+CsUn/qriRkUZLuyGbqYjfY7Fdbj66Rgv/78fxr36CASBpFfFdPIV3UKYalM3BFbeQ3YblfOetXduVtryg4tuO4/ON2U</vt:lpwstr>
  </property>
  <property fmtid="{D5CDD505-2E9C-101B-9397-08002B2CF9AE}" pid="35" name="x1ye=38">
    <vt:lpwstr>WxZkllugMib7hT+LJrwqkuG0tNgYEeppHhkZoMXT02Gpr8Bc48dYMIBxejFTYB+T0/AjbilI0TDA4oCvk+ESCspLYil6EzkkJ/hTtgPaEhAvCDB43okbW+odmjckzW5cj3GaIG+bycmMzveM6JQyP/h6TYWW6cL3aw1U/1xDtZbZTp77yPDyNlGSrf7VHpruNmm5Gwgo+lUuOV3NtuLYAifx93mEarPP/D3KK/yaaWMoOxfrKa0Wpu9QreEGvDS</vt:lpwstr>
  </property>
  <property fmtid="{D5CDD505-2E9C-101B-9397-08002B2CF9AE}" pid="36" name="x1ye=39">
    <vt:lpwstr>5qQNGkmG01ic+8EnHYlPZEP4xgTIkqJ+z+wlfFGVuuTuW4ij6mrMttwPx86o5JEQDxiGMuH/4GYNblbzLYK6IzsolZsCwR/czw8oJm2Sn40ueqdytFq499BN5twSqrC/HXfS1ips+WFUe60K8Z+Wo0Pu2ldE3Wwa2pQNVEvsIHefcv9ynoJf7+Ddilf/ey/Vxm4XlmzgHJ6NR4nwK0pVwRP/QmGVou5KFM4EfFyjESMw0v5j13TCJZdu4EV9cqW</vt:lpwstr>
  </property>
  <property fmtid="{D5CDD505-2E9C-101B-9397-08002B2CF9AE}" pid="37" name="x1ye=4">
    <vt:lpwstr>SPiBS3LPou8UELgHnB6L4+EwiOWyDjBKOhd+HSRVVyP29XMpmOVIr8SMSA9HBA7jxyBdo/nj7uM02ZQnhNbMZILR8tDhZNe6HUqqT5x8NQEIbcDwKLspCrefo0uibe6xY7zZI8mYekwALF6ZfC99KxWjIpQJRPnYmEqZZY+u6kI53ckIUPS44RV+ynTOO3cTcSJ5jQixu8+ngN1RtQ/FjTIPx/NONPZlChSPuWUZz86ZyKx3utSSVNQDQ6e4uja</vt:lpwstr>
  </property>
  <property fmtid="{D5CDD505-2E9C-101B-9397-08002B2CF9AE}" pid="38" name="x1ye=40">
    <vt:lpwstr>oQ0TtwrYMDACDu5gnOKfz1PJkLIpI6t3YQrJArLLxWAHsM3eVypJ7kiDnWGY+P7YPQGPFIu2L4hJJMLXtlmNQ0QRUi2cQw52CjxVYULUUMbmddkaOMw3NYq6VV+8YSDuOCxa1kSWL/PgmNu+tChCjfSwIUQrLbaZ+DDWygPFrbiRKTUrqqWvfGqmN8VodksmItb9UIBuDLSDD5NSAxH+9DZVKceou10vjEcG9bhVi+j1VSWDMYMkLS+XArJIzC2</vt:lpwstr>
  </property>
  <property fmtid="{D5CDD505-2E9C-101B-9397-08002B2CF9AE}" pid="39" name="x1ye=41">
    <vt:lpwstr>CX+QHFSJUb1IsEyYsucZOS7TyEMCFGdJQq8zRVklzOiiG6sTTUuVvN44DRH1F3liug/yGOizx1J5WGaEtUNZo/2kkItbrwcsGAFMVo01Oc+9Iw79myQ9ncP8GfWkFxDCBU14Wa2qrl2548MdJBGJBgM19crk51+oH4LzuPEDOItxTOVDtfkLra4HfelBLKQQNRCULxg/ChtIidrszxhyUlD0TcZXlIFULzqs3i1iYl76UI0YwHpC5mLqJAn/yGx</vt:lpwstr>
  </property>
  <property fmtid="{D5CDD505-2E9C-101B-9397-08002B2CF9AE}" pid="40" name="x1ye=42">
    <vt:lpwstr>KoVfF0oCcoI03DEGWVfEwfB3GiiwPfdnRbMO9odeWrAimCOCdmZYFp9a3Vr3Q3dcFv8lZWby2Ntqn6FstHWA3ZBWQH5duXevun3rdem/SN4EEl6FCrJ4EKjFZikTKOHhOMiNtSFIZ+JaPT9aMXxLMoBchdc6Prfln90/Nw/Vzdalm5eyre8FJko06lKonMmQFA1Ik/6zQomep38yP+nG8NVw0VMYgDxpURQviwHOpNuoc657GSJwP+A4RS+2tKL</vt:lpwstr>
  </property>
  <property fmtid="{D5CDD505-2E9C-101B-9397-08002B2CF9AE}" pid="41" name="x1ye=43">
    <vt:lpwstr>UpyeqhZWe6Rj2QnpY/K7P/XdGER9H/E5j5WaASrKVCD49IGxKkhKdXENAzK8WljXvnvCl4mirDLTjGSPHpvD/HGHHV6M2AVJPwBTts6BFMGZldb680Oh/o3rGUneWtxZXSWcUInXWFm8FWHEnMZp2M9XSLa+u50zpyuWmjZVlRkATDIFzsHJKO5uV/CmlLXqoQTuqFGJHP/KTrhBDpjd5ynmxsL2/NkB6r0a+onLHt3IwlH9sB3pj7GzSue22No</vt:lpwstr>
  </property>
  <property fmtid="{D5CDD505-2E9C-101B-9397-08002B2CF9AE}" pid="42" name="x1ye=44">
    <vt:lpwstr>vdCP+KEU99vdWfLDdUTzv2kZRQoe1Xh+ISUAOSdQPlz6Av5wLa522uMtN1vQpkdzdwwgnXVdy76qCmveYRsy2BQgvAlFeeZH5apTWv060I2LrGVjSap1uHMQmqGUVRDuDoEIoK9uBOR47wMXnuKCe+mX0CESYLQR3VNuitdJ090bpv3DCR5Jzgvgoh3LUXVI8LiQkOYfLhPtzB4ePw5rZrSmuxX4uJ23Nv6omaaX2DlewvWBPzZ0sye+LHTg0le</vt:lpwstr>
  </property>
  <property fmtid="{D5CDD505-2E9C-101B-9397-08002B2CF9AE}" pid="43" name="x1ye=45">
    <vt:lpwstr>qJI/1AAkmw1MtJLwP7+wDlibJoTh2w2kiiPjrgsFzM63MNkPzenuob9g04cmE0D/YWRZinpbobNRE0riPmFOPjDjEgWFXaIWfEp1i+11MBswWVUojGmkuXCyUpv+RICt+Tf6pboAXJt8YSqLMNaxP6xgPHc7F5QpVzl99cdwIgH1nSPIUg39kS8E93G6sUKkmNdTGoYgU0vIUZpLkoQTDD/eEjbyZOURnCIavoB3PM27mBKCGmNIzd9RylwAo53</vt:lpwstr>
  </property>
  <property fmtid="{D5CDD505-2E9C-101B-9397-08002B2CF9AE}" pid="44" name="x1ye=46">
    <vt:lpwstr>r+eN6OUoGllKIJ7asunWzbtdfGE1bhdxbdx3uqD24GGVm1KIvuy1Q93noQNfhcdaPVzXQ9SofXVGD7MQ+HnOosu2VHWlKj3x+GJV0Uga7GYr5RX/NfX7EUC0vpGU6pla/H2RyBTP4MN99HWEeJ+ljdLKEZFXOJB75gj06QEUEA30uTxTiNfmJ/QvHXlNPdrLo68lR4ECunc5bQ99uQ6+kngU2dL04sWqFS1o/HfjpINbNueohAfmsg7Uk33galn</vt:lpwstr>
  </property>
  <property fmtid="{D5CDD505-2E9C-101B-9397-08002B2CF9AE}" pid="45" name="x1ye=47">
    <vt:lpwstr>xsWyYkbcn/BLK0J4G6WOFQ/bYUb/G9XbBoyYiSdSxEiS2cRVSFsQadx/9DgcW715bU/1OO7yTfNkejMG6sEgbyuBpj9NqD+GojJI+CPv38B83OzwsHPeSbzOpRrF9kfxER3w/pslJViZI88w1ZRmQigTkpv32lmv1K/TAK0b39wkjnOFDPWP2ztMWg4mmgfX3kiqe3RZLWdlgtZOuQX9OnQxIfKfU58rcMLY7PXRhPUIbSFVQ/2pUhSmlSet2Mn</vt:lpwstr>
  </property>
  <property fmtid="{D5CDD505-2E9C-101B-9397-08002B2CF9AE}" pid="46" name="x1ye=48">
    <vt:lpwstr>176bpqg3O+14jLfnw+3dleTsOJpG+A9guT2p2GDLIzncRJdEXY4n+0ENDlYOntV3UjEZ6DIa6RagHfi5Zj5eaZRvaT0/FbUEHX+OrB731OgWqnGIdH3V9ZU44PKrR/zheBUQxj7gP1mRF2f940+8+HWf2pG4gDmf56R/4GXNCchZGf3raOoCGI4V73E3kDDSyBTDFNry+IB5TEJaSC66VCzle4h9yeGN6M5mQ18PSYKYvvENuh6ifht0SKOp5n9</vt:lpwstr>
  </property>
  <property fmtid="{D5CDD505-2E9C-101B-9397-08002B2CF9AE}" pid="47" name="x1ye=49">
    <vt:lpwstr>5GZZ+DTtemneXjGHEjwwtN04y/t14Io/si3KcX8z80lBEVvTN8qNsJwYAPO+5YBlX98wm1Dif1j17jboq9mGcoNI2LDQMflHQ+9OBmAfgafdzN0hb+X+Yg4zJ3tODSmlw8CqsQKJ+wVtkeQqda4gtJiIm0G3F6bTsGxHmWS8LJMEcYv6hrjU0f27NzUKiEwwQ/QkMLpSXpmq1ABMNZ72bLU7Yrf4mi06lqqsYuW/Jbgk7CJMy5p0c2R5gcrUw+p</vt:lpwstr>
  </property>
  <property fmtid="{D5CDD505-2E9C-101B-9397-08002B2CF9AE}" pid="48" name="x1ye=5">
    <vt:lpwstr>G7DPB0iuu8v34SwlbhurxhayAfRQp7jkhW0dTDiLLMavBIkoA465dMe3r66HLqcODjFC1v0khbmANTKPZ0yZC2vFviDAb30HSGeBz/mpmjSmjBq2/5V6KMlDG/jEw802/x4P2dBjrX/I8UyBe8I+0FW1RNl0gWvbXszXsGVPTPwcWI5OVLryP6SmJGVO2VDtYIu8Q4jRSjsssVzKvuw7R/AVZmzoGwYvcM0p2wKF/8+TC5TDYxbtveXkHIUzlSW</vt:lpwstr>
  </property>
  <property fmtid="{D5CDD505-2E9C-101B-9397-08002B2CF9AE}" pid="49" name="x1ye=50">
    <vt:lpwstr>kxoirsGbQjaoLfmx/TgVI7MeTpnVuvHLbBi0GDtP7DywQYIXJsYhBmCYPQK/n5Y8jl6mmTDUSBZVcRmwMkueIuff+uvkwY0GIGnaPrMmMOQAEkfIah/HxcD/9dsM2QjFvDqIYMnxwTTxacGSn6SdrJ2wZ6ziIATvXqxuDQiZH5vuvDSaVcRfXwNkGuYkxEy4K0atuT3ZW0kahav1RvlBo2Ae5b46BZcN8A9gFFcjpksNrg0sq0MyYV0ni0pdEqj</vt:lpwstr>
  </property>
  <property fmtid="{D5CDD505-2E9C-101B-9397-08002B2CF9AE}" pid="50" name="x1ye=51">
    <vt:lpwstr>/zUUvF+wqcLEMd3/SZIZ4c7u7szz+qSTceN0Xts8LL9iC20+avBZkeHsyzA9aCP5ov5wygOKaF9NP9CykeIdKuiZxpmJLs2gC52OSJH4xQPl8D6TQQCzR75ItwtJxbO3Dn7liaPrnJYc0u2WjEb4r0UZVuI3znu3trfrP7IA6tp4c11Py3ob6zsxGTEBiMwDpPSQoEVRHX9G6BfNV+YyTbT1aFci3oP1aUei6hUGgKYBJ3Z/GKcXhynjbB/5vdy</vt:lpwstr>
  </property>
  <property fmtid="{D5CDD505-2E9C-101B-9397-08002B2CF9AE}" pid="51" name="x1ye=52">
    <vt:lpwstr>XrQYf87XgNMZItbfzqE2vg+kjPqWP4Y+bkL9PUinV0qSw3PZESCd1l4qheVmx5tYHF+BDB3lYosfAigtnwIzlJeMPFvfHWufjutrDv30JsAWzTEviciJPm3740Mct6hWaYqSRN9eEdP+/37zXpVm+4M/8CHV6DyjP+m8qWjRJ80acGSuJqXwni6HrPYvJdpC9o7alKJ0hhyL46w7sWgDsO2wVF0SXePKq72AQAthZzDUFi43kXhV6gRLC7Z1cA0</vt:lpwstr>
  </property>
  <property fmtid="{D5CDD505-2E9C-101B-9397-08002B2CF9AE}" pid="52" name="x1ye=53">
    <vt:lpwstr>TVPYlIF8JXng7G7sNmga3IbHBxqrqXfqhC46xgl0bkz+pQW3/Zfpo/yuxuZwK432MS6J9RwReBFJ01n9P33nuNcaUXrytn301o61m7BkyvAxh9sr6NbvU6KuUSAK30s5bEzzKvgWDFI6S9M8tk3Ac054zf/JWHDd6arJGjHBPoJUCiLE1LsCba+kJfZgb1qn/kshrmrw1W4WTdAO1QQAAZSTUd9NfPd/w0E1NyG5Gr66tYM2wIv7+rG4GS1G+hj</vt:lpwstr>
  </property>
  <property fmtid="{D5CDD505-2E9C-101B-9397-08002B2CF9AE}" pid="53" name="x1ye=54">
    <vt:lpwstr>1jDuGdDPtxAbLEKjIDDbUu58VbxyyqutLTjrnSDXqlfZos/lQraazqr3HGEfmBCiR6b2hAiX6A/hLzcJNzEF06o2PdHNlhiw/S66ozyHhvNTsQqz9YyoPXJFQ72+w9KHDmJCqKa3Fe/HecQMVv2S8jzzlwPJSu9PU7q1n5M2uPjsai3pVbH9+Hrf3HAhxKsc+jS9MosftjWe0Und1uppXWmld2PjODpjF/CoC25rPujGWT9yrOshfNDSqZWo4g8</vt:lpwstr>
  </property>
  <property fmtid="{D5CDD505-2E9C-101B-9397-08002B2CF9AE}" pid="54" name="x1ye=55">
    <vt:lpwstr>Z3RXPrzp1VJK8znzmuy7y72KgXdJ8NCyjYaoWjsT4Om3kra4xpht994JUU/ilAEnDhMIyKzTV4s7pkV1ddrQghg/FvIdRJprUNftaFFGwRTkpz40rZHOGzJmoUKFwRiFRBf62m2CrKu5qRvxrxSRK9QVNYuSo4Pu0nhjHpaqSrCW4ubE/4VuvyYrPTaf8Dz8yw9qlKSUG0E5pdQ/GuNhMguY5+T+wqpdUJp3U0ntxF5ecYD6klQOnW2XfgVQG7l</vt:lpwstr>
  </property>
  <property fmtid="{D5CDD505-2E9C-101B-9397-08002B2CF9AE}" pid="55" name="x1ye=56">
    <vt:lpwstr>SI3m14xutBRReenBMyoXNdPkjaC6IlMOiaX0dgETBlkEkk8tg6sGf54duTHbisdfOcu/5GnCjJ1als5MmNn1UgKg+tSaHmVORw1vq2OPhvkCblONn3qYMwc4bs4RCV41j5XzrCxiUoh7lRXYMizZfieFsWJ7bK9Au2hiQ40VKWnMoWfBmeajU/horI+56megjgvc4Da6GLsnjgRTrCUxXKgl/fFIPw8cR/I2m9Dl9Xo020uUOVRjytu2+8dVmW6</vt:lpwstr>
  </property>
  <property fmtid="{D5CDD505-2E9C-101B-9397-08002B2CF9AE}" pid="56" name="x1ye=57">
    <vt:lpwstr>dVJC7et5FL7T2PvWTBhNbQ9oQfhwV3bV35CQj7XbtSs7VXXm5Iwa7dpACUYmYzXMgZ0bw88iSr5GrFhadJGsV/ovGviAu9edifWhXdzbKMu9KCVXpQTm6Ad/jeyQYanXaSvN2CURIVV1Qb4uj0M+gMA2Efxj4YPl4+MUc6n9nTb0yKlOD7f4t5E+3NBpIHr9o4lz8TcjJkrNLNHcUdgjvyktiUTEA+C+Pi8afEUwSizTjkwMndfiwAI5F7vyMv2</vt:lpwstr>
  </property>
  <property fmtid="{D5CDD505-2E9C-101B-9397-08002B2CF9AE}" pid="57" name="x1ye=58">
    <vt:lpwstr>U7VrSjCkJNg+tvVXbT5bxjk6PBsuPe9ec2MORmDxTuJSK6IAH7Xi++7CgYMwL8fv9aCFkYmv7wrOmT8U3PmVF7C2tFRu+eO2igu5VNS2nXp6rgJFyjuiBE461MZ/AWY0yu8lBnGzhUef8SX0shr+DXA/+BzGC4bETtsZIqzYGe5dKCjXI47ppl4Vz67cI8hFGv1vIkHgfGPXV3aDAyIrNL6+DvWVbXDBOf0ehB927l1TNZr0IZvztaBnEejd86y</vt:lpwstr>
  </property>
  <property fmtid="{D5CDD505-2E9C-101B-9397-08002B2CF9AE}" pid="58" name="x1ye=59">
    <vt:lpwstr>rQeTGIpHHMCwXMqXu+PJ1hAuFjdxyxyDzkyMut3jIa/eEVpjwUpuMpJbSWsUpzo3TztP5LlkqLGojzoDwqAQyTJbFpVxkokXyw1juKYqvwHtVfAJGI38obDQgT6hhVundQV2uaver3YusbdJQnlkOTfqcU1Hx12yS4N2U8xd8breYm9eEW1WAcvIXF8AVOCPCX79tC1BjCFtDwszaeT5eSXfA5xbckmQf4ZFvpXHBuCO9hSvkGTxqCzgHq44sb7</vt:lpwstr>
  </property>
  <property fmtid="{D5CDD505-2E9C-101B-9397-08002B2CF9AE}" pid="59" name="x1ye=6">
    <vt:lpwstr>A9BdyQuV3yMNYB9YK0ZmBCOOkcBw2uwSB1VRUqHFOj/ANjg4jvGo4YPXOog0p9tyFiXB6XNNs+rFiZ5GXyXk/MPv3NZyn3K/MY/WzRr+1qLDAQpjS5cyTNTH8CUBBmrF8uO/u6JPXO7Bbsax7TP73a32+ZM+smfKDapCKzjxmJ0J7l21Sf2MgSvAEiqk/eAlVJsAFNxmxoZkNNqJrnJG1lzm9d/jZXLOQKDw+PcMnVC+7Dep3UvPnAvaD3PDn0w</vt:lpwstr>
  </property>
  <property fmtid="{D5CDD505-2E9C-101B-9397-08002B2CF9AE}" pid="60" name="x1ye=60">
    <vt:lpwstr>FipO0vEz/JWEP8kB/Xx+oxIavW7ph4raPAUhssRvMfzgcOZBEkOMs7bFJJ+UX+D8bwg8egFSy7HW2T54iyp96VhrC5BohkXCgBddHyyW9v1fjiI48Jl8X9Niss94DmPYDi/I+qnCEFprpXTTPU3Qzzu04y/5WyJAoXTCL+oimLjqYPP8+PIYimhpZXIudBQOgY345mojtsb2gzNmnli9u/r3LRWGTfmoHKF1XplYm4h551NKNOxnvfSTirHucuV</vt:lpwstr>
  </property>
  <property fmtid="{D5CDD505-2E9C-101B-9397-08002B2CF9AE}" pid="61" name="x1ye=61">
    <vt:lpwstr>rrsYC+Ym6hL7Hm6v59bNvJnlfo2u5yn49+u50LbCFgJN5P9XLH5D9trXOl+7yPWzvCzMExZQfyaamgn5qqq3RXV7HO5DGFygrGlbUVXbBwTrNaup6vjVxy5INg3TS+1JdhSIIpe10O/ofnE7NhIa2QE2h0A5/UOCsbUtAJMopmCN2JTISKXGtF4v2TBsvu0vxtiHyE/Nn7DcwBL84S1WNRsJVoIcvjzBu3hnHVFiIWs3XCWVVA588Nis9G8OOLT</vt:lpwstr>
  </property>
  <property fmtid="{D5CDD505-2E9C-101B-9397-08002B2CF9AE}" pid="62" name="x1ye=62">
    <vt:lpwstr>qtESYhaJ/92Z3gV3lNQV/54aEjIWkYVbdSGpgIDCa5ffhSiTCaR99gZMHISFaC/dmgrPGsOQHL13vfY31TI7Ydz5FXQiew2gp8rW+g52tdwLW06sZx7mNT0m5LnDOKujhBZupTi7O994J5sUYx9R2dcyENBGz9dQOZNCZZS2eJru7L6SKolgrlwSOrBnZv4SUlPBXKLvtcQtaneA9MfeMQL15fMrqSbuSu2j/88v3hbhk0BlM0u19vhtuFGyaiS</vt:lpwstr>
  </property>
  <property fmtid="{D5CDD505-2E9C-101B-9397-08002B2CF9AE}" pid="63" name="x1ye=63">
    <vt:lpwstr>2fm8fb/T5zysdDlTYNMzxZt/pOv+nuN9OrGbuZixeqpIkdyh+uw0HrMDG7+mvoCcm9wK0sHvVuRH/og8/TxJzxc3ewOriRQWVVAMY+dEZ1e2RUhMJKw7QYvAqLqTHlYvdH5hAheBwf8nUE3W3+x0FQkyGHrGFnd/OCGYKF/SGdZAhtFKN6dPdOJkThuSfueNlGhMlSCzXOjIHcgqufWxgMnXwEN3W/lXmaioC+L0/dPnMC/CMrHnSJm/6bq+JkF</vt:lpwstr>
  </property>
  <property fmtid="{D5CDD505-2E9C-101B-9397-08002B2CF9AE}" pid="64" name="x1ye=64">
    <vt:lpwstr>ppYIoMq3e1alnJBVLK5uE4b+lPM3C6cKjbKVvXbQ/7DXaaFLKM1YRgW8n5BUftQff2V/GizMFB5Eq4Cj+9ZXTMI+geHnXqsLmOAKH/ZDBIXLs9Uvya4RyxwN4TqPs18Fe6xAlyKyNBSAAH9MsO0BAIw2LMudcjM28xmZ0igy8xNGMxK4xtiAe9ijuGY/rfyBUgE75++RvC9O3bHuf/THuDIU77thow0c0Ihhg5/Z3oV+G2bXViqO3L4UnQVwmyi</vt:lpwstr>
  </property>
  <property fmtid="{D5CDD505-2E9C-101B-9397-08002B2CF9AE}" pid="65" name="x1ye=65">
    <vt:lpwstr>50AhEATQmHNIt9eaTfcHOMzWd/hLgQRrN6g5cT2qhI9vP2PzwuHPLt6KV1cJ49NWehnLEQe+FN53S4C5g+oPWnI3WFMzKlniJtpwS/CYwv0BiAmZhgWSzsOnkU7a3huKFJGSMsG59hz6b3RMcRRlqhZCKSlAfNxHc+8xgsHwkthUIxDseNizahXpN+guWI2QrWCPdGf+zHZsZtKTMnWEng3tGaxs/g+3aLREPcVBKErK6mV5wdjb/XCr6fLnhD3</vt:lpwstr>
  </property>
  <property fmtid="{D5CDD505-2E9C-101B-9397-08002B2CF9AE}" pid="66" name="x1ye=66">
    <vt:lpwstr>dKE+QuIBSYBcJRVTacYrTqFEQem70imxUNWjgWaTbRY5bTSD5tI15OdrLKDNLjL78k3jWWpNY874FbjtUoaWSiNg6IgkcxTOEbcruzDrwYilB8S0pLni6Iu1o5vQZqt6I+RvFfxWat6CoURNEPoji4FK/ACRDcu6DBg8vXP2437ejau5j5JMYI75oiBUdYKYEyVPGhDLOuffWvmRKSWygoaNlfgo8ti90pPOl3yS3j7jZyJXdAfKc6aouWnsNUo</vt:lpwstr>
  </property>
  <property fmtid="{D5CDD505-2E9C-101B-9397-08002B2CF9AE}" pid="67" name="x1ye=67">
    <vt:lpwstr>NYp7MK6RqBWvzN+pR8te7vTm7Y4M7pxYWaB2Zuf344LsBo29aH/SCeTEwPf36Tdncf6gV/jTryM4CGOY70dAJMUt+HYK5G218lYfiVqMoewlpdUcEafXzbv0DyEpyEdnlGB4ubnm5vYWKLSYmUaeSDGkoG+ISTiN5FvH4WQI5Hk2pBw0vv0KikoF+XzTDrVEH1ue3/qTcVR8WMjzjjQtunFHvm7F4i9aBZjFC5U5ELwGyLAdvC2mZfk05SGJIh9</vt:lpwstr>
  </property>
  <property fmtid="{D5CDD505-2E9C-101B-9397-08002B2CF9AE}" pid="68" name="x1ye=68">
    <vt:lpwstr>pdlZLPtDL+VLeOy7os67avXsOfogOD15klTG+xCYvJAUJr4ldWNnfS0wONUF/PZD1j0ZapoY2Qqwq8dY9rC6gBeA1joLCeWWoTmEKE1nvDNY0i0vieUq/EMJOtuFWk6YTCVfX9USzJ8yqpXI3dAlDoPAe8FVisMIgapKmTizkWw7N+nvOS8+ZEOXXJekgLBwM+HSwnaLbq8iqWXzcY5eYhmsLUPdBN5vxmnF+M/zpBzZsfq7Et/GeqwSrlQSTln</vt:lpwstr>
  </property>
  <property fmtid="{D5CDD505-2E9C-101B-9397-08002B2CF9AE}" pid="69" name="x1ye=69">
    <vt:lpwstr>vsrN6kZjzsC2zdcaQDv9ED1c6rSRXphsS5mfcILz0DB6fpKDOaHptoSiiWutvAm5+jSTbxuZaMP3BDD6qaAmVc3yvubATKZM4AmA/RO0NG8FSSZ7Tjz0hrvM1yC/ulr7v8+AdeF6G7AJtRJX30i5gQRY9NqGLkA3ZWDrfYkaqJhmbvke0RTk7yu6blMKSfLNPjH75K3EwyaDp2W91tQMHwa7nhRcAo3Ljlf+otmEGuslLc9N9l9b0N8fxKDNPBJ</vt:lpwstr>
  </property>
  <property fmtid="{D5CDD505-2E9C-101B-9397-08002B2CF9AE}" pid="70" name="x1ye=7">
    <vt:lpwstr>iV9vKmDN/mnyTjd2Fap2rA+PLr6u1OpnIM1DnxodAfVAsyqeAlYZkyBkqYHKe25wQpBnNnU8S0KtyBYaE+pFiFt0T/W+HYiSEgs1iC8ncyIiB+aAOES4Q2R0jAbirF5FmKO7Pd42byQfsjB2QxLFZoX9oVlg7jKPfYuOZHVfgb/s/LyKz81oo37lLkZ08ygO5s8heUleiVmOG8Ep6UQe81BX4QzfYPL2NlF5IZI5LC6Zjw2ZsR4Caps2pZIxiTM</vt:lpwstr>
  </property>
  <property fmtid="{D5CDD505-2E9C-101B-9397-08002B2CF9AE}" pid="71" name="x1ye=70">
    <vt:lpwstr>Q6WWX/5Kp5KG+W+bUWvtM2Uqj0e294o14VvF8TSzOzNlQgaqWbd2d4p1jH89bJGdKr4j7scrS2pxwJO1NApWPtrO5r7nEbK3l0aaLicFgoraGCn4/Y415ZMKRizK621g1JjMyj2CMCufFGOa2CCXduX6TGQYin1kTG548+w36DlBAkAPrBtHf79T/kMpMBkkXhOMBLCLZgHXyKEEXFxE1rDGB568KS4VhM7aTIt5XsWRqJo1p4gwGcyWDL/d3tF</vt:lpwstr>
  </property>
  <property fmtid="{D5CDD505-2E9C-101B-9397-08002B2CF9AE}" pid="72" name="x1ye=71">
    <vt:lpwstr>udKY4SfM5H9frI5YU5u2mMTuqxkdU/ClQJO7zjTzcydQgQz7NpcZk7/gsqCb2/ZKErUwOYZrhlagIYicQZtXXj3BrGAvmKRjdbjMZluxClL79SxtA5v1nuFbizfyzt38LLqGDXB6kd6rgYiDVN/E5K676DK9jknPgbexBdp48xE/X1Q9ETkzBRtodCkg91bF+GKsN9jzflD7YUh9dpTRWSGpWuRqk3HqUdziSz5IEJMjdaRSIrVK+Lz6euEMkQw</vt:lpwstr>
  </property>
  <property fmtid="{D5CDD505-2E9C-101B-9397-08002B2CF9AE}" pid="73" name="x1ye=72">
    <vt:lpwstr>gFdgIc6y2bLkn21N27AFDh5MAmHaKJ/Zs7AL9tslQsTOMl3pHdSV8Kr9eptr1eWzDgbarRoEulODvJR4QVOHoimE3jISBZYIg6dIglWmht9x8VCLBLp7hxd+GnIIIAV2y5/cNQdjxoUPjFnZoa6RR1vBIRQNyx7PwNaktLJSQnd8BO+D1moVlV6DkK0JcfpvOrIuTcUQfgu+EyhP7R50Sem1Z4o0P7wxTT7TYURGzM/x7z9tLIzrzEcAAA==</vt:lpwstr>
  </property>
  <property fmtid="{D5CDD505-2E9C-101B-9397-08002B2CF9AE}" pid="74" name="x1ye=8">
    <vt:lpwstr>kr3VwgTx/FkjFvmH+rdC1scUt792ESd0FgCZJWxdBQK5G6fP/onPYVU1zXrjJ8xyE40eXO9y142K3d/E9tX3w77W/gEpr7cpgHRhyAdInbjBVdD+AUJZqGPOYrW4kLvMDxDRUuqoENy8onCUctW7PKmvBj+O0rlRiuyfUFX7hjEIXWxj03HUErZ/P+dc5EulI8cLkmpPxrHOzCusiRmeGv16nvbQFdyHrOhTK04V7xc6FxKChko7yWhQ2akaBag</vt:lpwstr>
  </property>
  <property fmtid="{D5CDD505-2E9C-101B-9397-08002B2CF9AE}" pid="75" name="x1ye=9">
    <vt:lpwstr>v9Y75fm0bsKajHIImc8WOOuLLiwAx5nm3ZapDF1YLGJHV/wVTIvPdmigZPHuv+dxUFL4vN0yf6Ecx/0nKbi5h5IPi502YlDthGNXnh+wcBZECeN0ebMpPvqI0KwIy+EaPat4jIjysaSa0+ea9RDd8J/lURmO+0KWHnsTIwhNwuXTneM+Nv7QAEiRl0tETeDuLLhhf4nPHX8/+JYdj79vM1wEyrcVDqCdr64HN6IKQ8gxXltuXHz/JyfXHQtLLR6</vt:lpwstr>
  </property>
</Properties>
</file>